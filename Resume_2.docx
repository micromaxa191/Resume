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295E" w:rsidRDefault="00886B9B" w:rsidP="00F6295E">
      <w:pPr>
        <w:spacing w:line="20" w:lineRule="atLeast"/>
        <w:rPr>
          <w:rFonts w:ascii="Verdana" w:hAnsi="Verdana" w:cs="Arial"/>
          <w:b/>
          <w:sz w:val="22"/>
          <w:szCs w:val="22"/>
          <w:lang w:val="it-IT"/>
        </w:rPr>
      </w:pPr>
      <w:bookmarkStart w:id="0" w:name="_GoBack"/>
      <w:bookmarkEnd w:id="0"/>
      <w:r w:rsidRPr="0033085F">
        <w:rPr>
          <w:rFonts w:ascii="Verdana" w:hAnsi="Verdana" w:cs="Arial"/>
          <w:b/>
          <w:sz w:val="22"/>
          <w:szCs w:val="22"/>
          <w:lang w:val="it-IT"/>
        </w:rPr>
        <w:t>Ramyadevi K</w:t>
      </w:r>
      <w:r w:rsidR="00435F15" w:rsidRPr="0033085F">
        <w:rPr>
          <w:rFonts w:ascii="Verdana" w:hAnsi="Verdana" w:cs="Arial"/>
          <w:b/>
          <w:sz w:val="22"/>
          <w:szCs w:val="22"/>
          <w:lang w:val="it-IT"/>
        </w:rPr>
        <w:t xml:space="preserve">       </w:t>
      </w:r>
    </w:p>
    <w:p w:rsidR="00435F15" w:rsidRPr="0033085F" w:rsidRDefault="00435F15" w:rsidP="00F6295E">
      <w:pPr>
        <w:spacing w:line="20" w:lineRule="atLeast"/>
        <w:rPr>
          <w:rFonts w:ascii="Verdana" w:hAnsi="Verdana" w:cs="Arial"/>
          <w:sz w:val="18"/>
          <w:szCs w:val="18"/>
          <w:lang w:val="it-IT" w:eastAsia="te-IN" w:bidi="te-IN"/>
        </w:rPr>
      </w:pPr>
      <w:r w:rsidRPr="0033085F">
        <w:rPr>
          <w:rFonts w:ascii="Verdana" w:hAnsi="Verdana" w:cs="Arial"/>
          <w:b/>
          <w:sz w:val="18"/>
          <w:szCs w:val="18"/>
          <w:lang w:val="it-IT" w:eastAsia="te-IN" w:bidi="te-IN"/>
        </w:rPr>
        <w:t xml:space="preserve">                                           </w:t>
      </w:r>
      <w:r w:rsidR="00886B9B" w:rsidRPr="0033085F">
        <w:rPr>
          <w:rFonts w:ascii="Verdana" w:hAnsi="Verdana" w:cs="Arial"/>
          <w:b/>
          <w:sz w:val="18"/>
          <w:szCs w:val="18"/>
          <w:lang w:val="it-IT" w:eastAsia="te-IN" w:bidi="te-IN"/>
        </w:rPr>
        <w:t xml:space="preserve">                      </w:t>
      </w:r>
      <w:r w:rsidRPr="0033085F">
        <w:rPr>
          <w:rFonts w:ascii="Verdana" w:hAnsi="Verdana" w:cs="Arial"/>
          <w:b/>
          <w:sz w:val="18"/>
          <w:szCs w:val="18"/>
          <w:lang w:val="it-IT" w:eastAsia="te-IN" w:bidi="te-IN"/>
        </w:rPr>
        <w:t xml:space="preserve">  </w:t>
      </w:r>
      <w:r w:rsidR="006D7BCB" w:rsidRPr="0033085F">
        <w:rPr>
          <w:rFonts w:ascii="Verdana" w:hAnsi="Verdana" w:cs="Arial"/>
          <w:b/>
          <w:sz w:val="18"/>
          <w:szCs w:val="18"/>
          <w:lang w:val="it-IT" w:eastAsia="te-IN" w:bidi="te-IN"/>
        </w:rPr>
        <w:tab/>
      </w:r>
      <w:r w:rsidR="006D7BCB" w:rsidRPr="0033085F">
        <w:rPr>
          <w:rFonts w:ascii="Verdana" w:hAnsi="Verdana" w:cs="Arial"/>
          <w:b/>
          <w:sz w:val="18"/>
          <w:szCs w:val="18"/>
          <w:lang w:val="it-IT" w:eastAsia="te-IN" w:bidi="te-IN"/>
        </w:rPr>
        <w:tab/>
      </w:r>
      <w:r w:rsidR="006D7BCB" w:rsidRPr="0033085F">
        <w:rPr>
          <w:rFonts w:ascii="Verdana" w:hAnsi="Verdana" w:cs="Arial"/>
          <w:b/>
          <w:sz w:val="18"/>
          <w:szCs w:val="18"/>
          <w:lang w:val="it-IT" w:eastAsia="te-IN" w:bidi="te-IN"/>
        </w:rPr>
        <w:tab/>
      </w:r>
      <w:r w:rsidR="00A51F98">
        <w:rPr>
          <w:rFonts w:ascii="Verdana" w:hAnsi="Verdana" w:cs="Arial"/>
          <w:b/>
          <w:sz w:val="18"/>
          <w:szCs w:val="18"/>
          <w:lang w:val="it-IT" w:eastAsia="te-IN" w:bidi="te-IN"/>
        </w:rPr>
        <w:t xml:space="preserve">    </w:t>
      </w:r>
      <w:r w:rsidRPr="0033085F">
        <w:rPr>
          <w:rFonts w:ascii="Verdana" w:hAnsi="Verdana" w:cs="Arial"/>
          <w:b/>
          <w:sz w:val="18"/>
          <w:szCs w:val="18"/>
          <w:lang w:val="it-IT" w:eastAsia="te-IN" w:bidi="te-IN"/>
        </w:rPr>
        <w:t xml:space="preserve">Mobile: </w:t>
      </w:r>
      <w:r w:rsidR="00886B9B" w:rsidRPr="0033085F">
        <w:rPr>
          <w:rFonts w:ascii="Verdana" w:hAnsi="Verdana" w:cs="Arial"/>
          <w:sz w:val="18"/>
          <w:szCs w:val="18"/>
          <w:lang w:val="it-IT" w:eastAsia="te-IN" w:bidi="te-IN"/>
        </w:rPr>
        <w:t xml:space="preserve">+91 </w:t>
      </w:r>
      <w:r w:rsidR="006D7BCB" w:rsidRPr="0033085F">
        <w:rPr>
          <w:rFonts w:ascii="Verdana" w:hAnsi="Verdana" w:cs="Arial"/>
          <w:sz w:val="18"/>
          <w:szCs w:val="18"/>
          <w:lang w:val="it-IT" w:eastAsia="te-IN" w:bidi="te-IN"/>
        </w:rPr>
        <w:t>–</w:t>
      </w:r>
      <w:r w:rsidR="00886B9B" w:rsidRPr="0033085F">
        <w:rPr>
          <w:rFonts w:ascii="Verdana" w:hAnsi="Verdana" w:cs="Arial"/>
          <w:sz w:val="18"/>
          <w:szCs w:val="18"/>
          <w:lang w:val="it-IT" w:eastAsia="te-IN" w:bidi="te-IN"/>
        </w:rPr>
        <w:t xml:space="preserve"> 8008477279</w:t>
      </w:r>
      <w:r w:rsidR="006D7BCB" w:rsidRPr="0033085F">
        <w:rPr>
          <w:rFonts w:ascii="Verdana" w:hAnsi="Verdana" w:cs="Arial"/>
          <w:sz w:val="18"/>
          <w:szCs w:val="18"/>
          <w:lang w:val="it-IT" w:eastAsia="te-IN" w:bidi="te-IN"/>
        </w:rPr>
        <w:t>,8760389018</w:t>
      </w:r>
    </w:p>
    <w:p w:rsidR="00435F15" w:rsidRDefault="00435F15">
      <w:pPr>
        <w:tabs>
          <w:tab w:val="left" w:pos="2160"/>
          <w:tab w:val="left" w:pos="2340"/>
          <w:tab w:val="left" w:pos="2520"/>
          <w:tab w:val="left" w:pos="2700"/>
        </w:tabs>
        <w:spacing w:line="20" w:lineRule="atLeast"/>
        <w:ind w:left="187"/>
        <w:jc w:val="center"/>
        <w:rPr>
          <w:rStyle w:val="Hyperlink"/>
          <w:rFonts w:ascii="Verdana" w:hAnsi="Verdana"/>
          <w:sz w:val="18"/>
          <w:szCs w:val="18"/>
          <w:lang w:val="it-IT"/>
        </w:rPr>
      </w:pPr>
      <w:r w:rsidRPr="0033085F">
        <w:rPr>
          <w:rFonts w:ascii="Verdana" w:hAnsi="Verdana" w:cs="Arial"/>
          <w:b/>
          <w:sz w:val="18"/>
          <w:szCs w:val="18"/>
          <w:lang w:val="it-IT" w:eastAsia="te-IN" w:bidi="te-IN"/>
        </w:rPr>
        <w:t xml:space="preserve">                                                                             </w:t>
      </w:r>
      <w:r w:rsidR="00886B9B" w:rsidRPr="0033085F">
        <w:rPr>
          <w:rFonts w:ascii="Verdana" w:hAnsi="Verdana" w:cs="Arial"/>
          <w:b/>
          <w:sz w:val="18"/>
          <w:szCs w:val="18"/>
          <w:lang w:val="it-IT" w:eastAsia="te-IN" w:bidi="te-IN"/>
        </w:rPr>
        <w:t>E</w:t>
      </w:r>
      <w:r w:rsidR="00D4072E">
        <w:rPr>
          <w:rFonts w:ascii="Verdana" w:hAnsi="Verdana" w:cs="Arial"/>
          <w:b/>
          <w:sz w:val="18"/>
          <w:szCs w:val="18"/>
          <w:lang w:val="it-IT" w:eastAsia="te-IN" w:bidi="te-IN"/>
        </w:rPr>
        <w:t>m</w:t>
      </w:r>
      <w:r w:rsidRPr="0033085F">
        <w:rPr>
          <w:rFonts w:ascii="Verdana" w:hAnsi="Verdana" w:cs="Arial"/>
          <w:b/>
          <w:sz w:val="18"/>
          <w:szCs w:val="18"/>
          <w:lang w:val="it-IT" w:eastAsia="te-IN" w:bidi="te-IN"/>
        </w:rPr>
        <w:t>ail:</w:t>
      </w:r>
      <w:hyperlink r:id="rId6" w:history="1">
        <w:r w:rsidR="00886B9B" w:rsidRPr="0033085F">
          <w:rPr>
            <w:rStyle w:val="Hyperlink"/>
            <w:rFonts w:ascii="Verdana" w:hAnsi="Verdana"/>
            <w:sz w:val="18"/>
            <w:szCs w:val="18"/>
            <w:lang w:val="it-IT"/>
          </w:rPr>
          <w:t>ramyakumar8191@gmail.com</w:t>
        </w:r>
      </w:hyperlink>
    </w:p>
    <w:p w:rsidR="00A51F98" w:rsidRPr="0033085F" w:rsidRDefault="00A51F98">
      <w:pPr>
        <w:tabs>
          <w:tab w:val="left" w:pos="2160"/>
          <w:tab w:val="left" w:pos="2340"/>
          <w:tab w:val="left" w:pos="2520"/>
          <w:tab w:val="left" w:pos="2700"/>
        </w:tabs>
        <w:spacing w:line="20" w:lineRule="atLeast"/>
        <w:ind w:left="187"/>
        <w:jc w:val="center"/>
        <w:rPr>
          <w:rFonts w:ascii="Verdana" w:hAnsi="Verdana" w:cs="Arial"/>
          <w:b/>
          <w:sz w:val="18"/>
          <w:szCs w:val="18"/>
          <w:lang w:val="it-IT" w:eastAsia="te-IN" w:bidi="te-IN"/>
        </w:rPr>
      </w:pPr>
    </w:p>
    <w:p w:rsidR="00435F15" w:rsidRPr="0033085F" w:rsidRDefault="002D43D2">
      <w:pPr>
        <w:spacing w:line="20" w:lineRule="atLeast"/>
        <w:jc w:val="center"/>
        <w:rPr>
          <w:rFonts w:ascii="Verdana" w:hAnsi="Verdana"/>
          <w:b/>
          <w:sz w:val="18"/>
          <w:szCs w:val="18"/>
        </w:rPr>
      </w:pPr>
      <w:r>
        <w:rPr>
          <w:rFonts w:ascii="Verdana" w:hAnsi="Verdana"/>
          <w:noProof/>
          <w:sz w:val="18"/>
          <w:szCs w:val="18"/>
          <w:lang w:eastAsia="en-US"/>
        </w:rPr>
        <mc:AlternateContent>
          <mc:Choice Requires="wps">
            <w:drawing>
              <wp:inline distT="0" distB="0" distL="0" distR="0">
                <wp:extent cx="6675120" cy="19050"/>
                <wp:effectExtent l="0" t="0" r="1905"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050"/>
                        </a:xfrm>
                        <a:prstGeom prst="rect">
                          <a:avLst/>
                        </a:prstGeom>
                        <a:solidFill>
                          <a:srgbClr val="ACA8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5E07DAC0" id="Rectangle 2" o:spid="_x0000_s1026" style="width:525.6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" fillcolor="#aca899" stroked="f">
                <v:stroke joinstyle="round"/>
                <w10:anchorlock/>
              </v:rect>
            </w:pict>
          </mc:Fallback>
        </mc:AlternateContent>
      </w:r>
    </w:p>
    <w:p w:rsidR="00435F15" w:rsidRPr="0033085F" w:rsidRDefault="00435F15">
      <w:pPr>
        <w:pStyle w:val="Objective"/>
        <w:spacing w:before="0" w:after="0" w:line="20" w:lineRule="atLeast"/>
        <w:ind w:left="360"/>
        <w:jc w:val="center"/>
        <w:rPr>
          <w:rFonts w:ascii="Verdana" w:hAnsi="Verdana"/>
          <w:b/>
          <w:sz w:val="18"/>
          <w:szCs w:val="18"/>
        </w:rPr>
      </w:pPr>
      <w:r w:rsidRPr="0033085F">
        <w:rPr>
          <w:rFonts w:ascii="Verdana" w:hAnsi="Verdana"/>
          <w:b/>
          <w:sz w:val="18"/>
          <w:szCs w:val="18"/>
        </w:rPr>
        <w:t xml:space="preserve"> </w:t>
      </w:r>
    </w:p>
    <w:p w:rsidR="00435F15" w:rsidRPr="0033085F" w:rsidRDefault="00435F15">
      <w:pPr>
        <w:spacing w:line="20" w:lineRule="atLeast"/>
        <w:jc w:val="both"/>
        <w:rPr>
          <w:rFonts w:ascii="Verdana" w:hAnsi="Verdana"/>
          <w:sz w:val="18"/>
          <w:szCs w:val="18"/>
          <w:lang w:val="en-GB"/>
        </w:rPr>
      </w:pPr>
    </w:p>
    <w:p w:rsidR="00435F15" w:rsidRPr="0033085F" w:rsidRDefault="00435F15">
      <w:pPr>
        <w:shd w:val="clear" w:color="auto" w:fill="C0C0C0"/>
        <w:spacing w:after="80" w:line="20" w:lineRule="atLeast"/>
        <w:jc w:val="center"/>
        <w:rPr>
          <w:rFonts w:ascii="Verdana" w:hAnsi="Verdana"/>
          <w:b/>
          <w:sz w:val="18"/>
          <w:szCs w:val="18"/>
          <w:lang w:val="en-GB"/>
        </w:rPr>
      </w:pPr>
      <w:r w:rsidRPr="0033085F">
        <w:rPr>
          <w:rFonts w:ascii="Verdana" w:hAnsi="Verdana"/>
          <w:b/>
          <w:sz w:val="18"/>
          <w:szCs w:val="18"/>
          <w:lang w:val="en-GB"/>
        </w:rPr>
        <w:t>Objective</w:t>
      </w:r>
    </w:p>
    <w:p w:rsidR="00435F15" w:rsidRPr="0033085F" w:rsidRDefault="00CD13CC">
      <w:pPr>
        <w:pStyle w:val="BodyText"/>
        <w:jc w:val="both"/>
        <w:rPr>
          <w:rFonts w:ascii="Verdana" w:hAnsi="Verdana"/>
          <w:bCs/>
          <w:sz w:val="18"/>
          <w:szCs w:val="18"/>
        </w:rPr>
      </w:pPr>
      <w:r w:rsidRPr="0033085F">
        <w:rPr>
          <w:rFonts w:ascii="Verdana" w:hAnsi="Verdana"/>
          <w:sz w:val="18"/>
          <w:szCs w:val="18"/>
        </w:rPr>
        <w:t xml:space="preserve">Looking for a long-Term Association with </w:t>
      </w:r>
      <w:r w:rsidR="007903D1">
        <w:rPr>
          <w:rFonts w:ascii="Verdana" w:hAnsi="Verdana"/>
          <w:sz w:val="18"/>
          <w:szCs w:val="18"/>
        </w:rPr>
        <w:t>a Growth Oriented Organization w</w:t>
      </w:r>
      <w:r w:rsidRPr="0033085F">
        <w:rPr>
          <w:rFonts w:ascii="Verdana" w:hAnsi="Verdana"/>
          <w:sz w:val="18"/>
          <w:szCs w:val="18"/>
        </w:rPr>
        <w:t xml:space="preserve">here my skills can be </w:t>
      </w:r>
      <w:r w:rsidR="007903D1" w:rsidRPr="0033085F">
        <w:rPr>
          <w:rFonts w:ascii="Verdana" w:hAnsi="Verdana"/>
          <w:sz w:val="18"/>
          <w:szCs w:val="18"/>
        </w:rPr>
        <w:t>explored</w:t>
      </w:r>
      <w:r w:rsidRPr="0033085F">
        <w:rPr>
          <w:rFonts w:ascii="Verdana" w:hAnsi="Verdana"/>
          <w:sz w:val="18"/>
          <w:szCs w:val="18"/>
        </w:rPr>
        <w:t xml:space="preserve"> and to </w:t>
      </w:r>
      <w:r w:rsidR="007903D1" w:rsidRPr="0033085F">
        <w:rPr>
          <w:rFonts w:ascii="Verdana" w:hAnsi="Verdana"/>
          <w:sz w:val="18"/>
          <w:szCs w:val="18"/>
        </w:rPr>
        <w:t>grow</w:t>
      </w:r>
      <w:r w:rsidRPr="0033085F">
        <w:rPr>
          <w:rFonts w:ascii="Verdana" w:hAnsi="Verdana"/>
          <w:sz w:val="18"/>
          <w:szCs w:val="18"/>
        </w:rPr>
        <w:t xml:space="preserve"> in the hierarchy of the company</w:t>
      </w:r>
      <w:r w:rsidR="00435F15" w:rsidRPr="0033085F">
        <w:rPr>
          <w:rFonts w:ascii="Verdana" w:hAnsi="Verdana"/>
          <w:bCs/>
          <w:sz w:val="18"/>
          <w:szCs w:val="18"/>
        </w:rPr>
        <w:t>.</w:t>
      </w:r>
    </w:p>
    <w:p w:rsidR="00435F15" w:rsidRPr="0033085F" w:rsidRDefault="00435F15">
      <w:pPr>
        <w:spacing w:line="20" w:lineRule="atLeast"/>
        <w:jc w:val="both"/>
        <w:rPr>
          <w:rFonts w:ascii="Verdana" w:hAnsi="Verdana"/>
          <w:sz w:val="18"/>
          <w:szCs w:val="18"/>
          <w:lang w:val="en-GB"/>
        </w:rPr>
      </w:pPr>
    </w:p>
    <w:p w:rsidR="00435F15" w:rsidRPr="0033085F" w:rsidRDefault="00435F15">
      <w:pPr>
        <w:shd w:val="clear" w:color="auto" w:fill="C0C0C0"/>
        <w:spacing w:after="80" w:line="20" w:lineRule="atLeast"/>
        <w:jc w:val="center"/>
        <w:rPr>
          <w:rFonts w:ascii="Verdana" w:hAnsi="Verdana"/>
          <w:b/>
          <w:sz w:val="18"/>
          <w:szCs w:val="18"/>
          <w:lang w:val="en-GB"/>
        </w:rPr>
      </w:pPr>
      <w:r w:rsidRPr="0033085F">
        <w:rPr>
          <w:rFonts w:ascii="Verdana" w:hAnsi="Verdana"/>
          <w:b/>
          <w:sz w:val="18"/>
          <w:szCs w:val="18"/>
          <w:lang w:val="en-GB"/>
        </w:rPr>
        <w:t>Synopsis</w:t>
      </w:r>
    </w:p>
    <w:p w:rsidR="00435F15" w:rsidRPr="0033085F" w:rsidRDefault="00435F15" w:rsidP="004B71C5">
      <w:pPr>
        <w:rPr>
          <w:rFonts w:ascii="Verdana" w:hAnsi="Verdana"/>
          <w:sz w:val="18"/>
          <w:szCs w:val="18"/>
        </w:rPr>
      </w:pPr>
      <w:r w:rsidRPr="0033085F">
        <w:rPr>
          <w:rFonts w:ascii="Verdana" w:hAnsi="Verdana"/>
          <w:color w:val="000000"/>
          <w:sz w:val="18"/>
          <w:szCs w:val="18"/>
        </w:rPr>
        <w:t>Technically compet</w:t>
      </w:r>
      <w:r w:rsidR="00522029">
        <w:rPr>
          <w:rFonts w:ascii="Verdana" w:hAnsi="Verdana"/>
          <w:color w:val="000000"/>
          <w:sz w:val="18"/>
          <w:szCs w:val="18"/>
        </w:rPr>
        <w:t xml:space="preserve">ent professional with </w:t>
      </w:r>
      <w:r w:rsidR="00234E1B">
        <w:rPr>
          <w:rFonts w:ascii="Verdana" w:hAnsi="Verdana"/>
          <w:color w:val="000000"/>
          <w:sz w:val="18"/>
          <w:szCs w:val="18"/>
        </w:rPr>
        <w:t>5</w:t>
      </w:r>
      <w:r w:rsidR="00F71A12">
        <w:rPr>
          <w:rFonts w:ascii="Verdana" w:hAnsi="Verdana"/>
          <w:color w:val="000000"/>
          <w:sz w:val="18"/>
          <w:szCs w:val="18"/>
        </w:rPr>
        <w:t>.4</w:t>
      </w:r>
      <w:r w:rsidRPr="0033085F">
        <w:rPr>
          <w:rFonts w:ascii="Verdana" w:hAnsi="Verdana"/>
          <w:color w:val="000000"/>
          <w:sz w:val="18"/>
          <w:szCs w:val="18"/>
        </w:rPr>
        <w:t xml:space="preserve"> Y</w:t>
      </w:r>
      <w:r w:rsidR="00AB66A3" w:rsidRPr="0033085F">
        <w:rPr>
          <w:rFonts w:ascii="Verdana" w:hAnsi="Verdana"/>
          <w:color w:val="000000"/>
          <w:sz w:val="18"/>
          <w:szCs w:val="18"/>
        </w:rPr>
        <w:t>ea</w:t>
      </w:r>
      <w:r w:rsidRPr="0033085F">
        <w:rPr>
          <w:rFonts w:ascii="Verdana" w:hAnsi="Verdana"/>
          <w:color w:val="000000"/>
          <w:sz w:val="18"/>
          <w:szCs w:val="18"/>
        </w:rPr>
        <w:t>rs</w:t>
      </w:r>
      <w:r w:rsidR="00992744">
        <w:rPr>
          <w:rFonts w:ascii="Verdana" w:hAnsi="Verdana"/>
          <w:color w:val="000000"/>
          <w:sz w:val="18"/>
          <w:szCs w:val="18"/>
        </w:rPr>
        <w:t xml:space="preserve"> </w:t>
      </w:r>
      <w:r w:rsidRPr="0033085F">
        <w:rPr>
          <w:rFonts w:ascii="Verdana" w:hAnsi="Verdana"/>
          <w:color w:val="000000"/>
          <w:sz w:val="18"/>
          <w:szCs w:val="18"/>
        </w:rPr>
        <w:t xml:space="preserve">of experience </w:t>
      </w:r>
      <w:r w:rsidRPr="0033085F">
        <w:rPr>
          <w:rFonts w:ascii="Verdana" w:hAnsi="Verdana"/>
          <w:sz w:val="18"/>
          <w:szCs w:val="18"/>
        </w:rPr>
        <w:t xml:space="preserve">in Information &amp; Technology (IT) industry as </w:t>
      </w:r>
      <w:r w:rsidR="00D93397" w:rsidRPr="0033085F">
        <w:rPr>
          <w:rFonts w:ascii="Verdana" w:hAnsi="Verdana"/>
          <w:sz w:val="18"/>
          <w:szCs w:val="18"/>
        </w:rPr>
        <w:t>an</w:t>
      </w:r>
      <w:r w:rsidRPr="0033085F">
        <w:rPr>
          <w:rFonts w:ascii="Verdana" w:hAnsi="Verdana"/>
          <w:sz w:val="18"/>
          <w:szCs w:val="18"/>
        </w:rPr>
        <w:t xml:space="preserve"> </w:t>
      </w:r>
      <w:r w:rsidR="00907C49" w:rsidRPr="0033085F">
        <w:rPr>
          <w:rFonts w:ascii="Verdana" w:hAnsi="Verdana"/>
          <w:sz w:val="18"/>
          <w:szCs w:val="18"/>
        </w:rPr>
        <w:t>Automation</w:t>
      </w:r>
      <w:r w:rsidR="00AB66A3" w:rsidRPr="0033085F">
        <w:rPr>
          <w:rFonts w:ascii="Verdana" w:hAnsi="Verdana"/>
          <w:sz w:val="18"/>
          <w:szCs w:val="18"/>
        </w:rPr>
        <w:t xml:space="preserve"> </w:t>
      </w:r>
      <w:r w:rsidRPr="0033085F">
        <w:rPr>
          <w:rFonts w:ascii="Verdana" w:hAnsi="Verdana"/>
          <w:sz w:val="18"/>
          <w:szCs w:val="18"/>
        </w:rPr>
        <w:t xml:space="preserve">Test Engineer includes Functional, Regression Testing. </w:t>
      </w:r>
    </w:p>
    <w:p w:rsidR="00435F15" w:rsidRPr="0033085F" w:rsidRDefault="00435F15">
      <w:pPr>
        <w:ind w:left="360"/>
        <w:rPr>
          <w:rFonts w:ascii="Verdana" w:hAnsi="Verdana"/>
          <w:bCs/>
          <w:sz w:val="18"/>
          <w:szCs w:val="18"/>
        </w:rPr>
      </w:pPr>
    </w:p>
    <w:p w:rsidR="00435F15" w:rsidRDefault="00435F15" w:rsidP="004B71C5">
      <w:pPr>
        <w:pStyle w:val="ListParagraph"/>
        <w:numPr>
          <w:ilvl w:val="0"/>
          <w:numId w:val="17"/>
        </w:numPr>
        <w:spacing w:after="40" w:line="20" w:lineRule="atLeast"/>
        <w:jc w:val="both"/>
        <w:rPr>
          <w:rFonts w:ascii="Verdana" w:hAnsi="Verdana"/>
          <w:color w:val="000000"/>
          <w:sz w:val="18"/>
          <w:szCs w:val="18"/>
        </w:rPr>
      </w:pPr>
      <w:r w:rsidRPr="004B71C5">
        <w:rPr>
          <w:rFonts w:ascii="Verdana" w:hAnsi="Verdana"/>
          <w:color w:val="000000"/>
          <w:sz w:val="18"/>
          <w:szCs w:val="18"/>
        </w:rPr>
        <w:t xml:space="preserve">Well versed with </w:t>
      </w:r>
      <w:r w:rsidRPr="007231CC">
        <w:rPr>
          <w:rFonts w:ascii="Verdana" w:hAnsi="Verdana"/>
          <w:b/>
          <w:color w:val="000000"/>
          <w:sz w:val="18"/>
          <w:szCs w:val="18"/>
        </w:rPr>
        <w:t>SDLC, Testing Life Cycle and Defect Life Cycle</w:t>
      </w:r>
      <w:r w:rsidRPr="004B71C5">
        <w:rPr>
          <w:rFonts w:ascii="Verdana" w:hAnsi="Verdana"/>
          <w:color w:val="000000"/>
          <w:sz w:val="18"/>
          <w:szCs w:val="18"/>
        </w:rPr>
        <w:t>.</w:t>
      </w:r>
    </w:p>
    <w:p w:rsidR="00B63A6E" w:rsidRDefault="00016099" w:rsidP="004B71C5">
      <w:pPr>
        <w:pStyle w:val="ListParagraph"/>
        <w:numPr>
          <w:ilvl w:val="0"/>
          <w:numId w:val="17"/>
        </w:numPr>
        <w:spacing w:after="40" w:line="20" w:lineRule="atLeast"/>
        <w:jc w:val="both"/>
        <w:rPr>
          <w:rFonts w:ascii="Verdana" w:hAnsi="Verdana"/>
          <w:color w:val="000000"/>
          <w:sz w:val="18"/>
          <w:szCs w:val="18"/>
        </w:rPr>
      </w:pPr>
      <w:r w:rsidRPr="00BF649C">
        <w:rPr>
          <w:rFonts w:ascii="Verdana" w:hAnsi="Verdana"/>
          <w:color w:val="000000"/>
          <w:sz w:val="18"/>
          <w:szCs w:val="18"/>
        </w:rPr>
        <w:t>E</w:t>
      </w:r>
      <w:r w:rsidR="000A2D91" w:rsidRPr="00BF649C">
        <w:rPr>
          <w:rFonts w:ascii="Verdana" w:hAnsi="Verdana"/>
          <w:color w:val="000000"/>
          <w:sz w:val="18"/>
          <w:szCs w:val="18"/>
        </w:rPr>
        <w:t>xperience</w:t>
      </w:r>
      <w:r w:rsidRPr="00BF649C">
        <w:rPr>
          <w:rFonts w:ascii="Verdana" w:hAnsi="Verdana"/>
          <w:color w:val="000000"/>
          <w:sz w:val="18"/>
          <w:szCs w:val="18"/>
        </w:rPr>
        <w:t>d</w:t>
      </w:r>
      <w:r w:rsidR="000A2D91" w:rsidRPr="00BF649C">
        <w:rPr>
          <w:rFonts w:ascii="Verdana" w:hAnsi="Verdana"/>
          <w:color w:val="000000"/>
          <w:sz w:val="18"/>
          <w:szCs w:val="18"/>
        </w:rPr>
        <w:t xml:space="preserve"> on </w:t>
      </w:r>
      <w:r w:rsidR="00AB66A3" w:rsidRPr="008A5343">
        <w:rPr>
          <w:rFonts w:ascii="Verdana" w:hAnsi="Verdana"/>
          <w:b/>
          <w:color w:val="000000"/>
          <w:sz w:val="18"/>
          <w:szCs w:val="18"/>
        </w:rPr>
        <w:t>Selenium web</w:t>
      </w:r>
      <w:r w:rsidR="00427439" w:rsidRPr="008A5343">
        <w:rPr>
          <w:rFonts w:ascii="Verdana" w:hAnsi="Verdana"/>
          <w:b/>
          <w:color w:val="000000"/>
          <w:sz w:val="18"/>
          <w:szCs w:val="18"/>
        </w:rPr>
        <w:t xml:space="preserve"> </w:t>
      </w:r>
      <w:r w:rsidR="00583551" w:rsidRPr="008A5343">
        <w:rPr>
          <w:rFonts w:ascii="Verdana" w:hAnsi="Verdana"/>
          <w:b/>
          <w:color w:val="000000"/>
          <w:sz w:val="18"/>
          <w:szCs w:val="18"/>
        </w:rPr>
        <w:t>D</w:t>
      </w:r>
      <w:r w:rsidR="00AB66A3" w:rsidRPr="008A5343">
        <w:rPr>
          <w:rFonts w:ascii="Verdana" w:hAnsi="Verdana"/>
          <w:b/>
          <w:color w:val="000000"/>
          <w:sz w:val="18"/>
          <w:szCs w:val="18"/>
        </w:rPr>
        <w:t>river</w:t>
      </w:r>
      <w:r w:rsidRPr="00BF649C">
        <w:rPr>
          <w:rFonts w:ascii="Verdana" w:hAnsi="Verdana"/>
          <w:color w:val="000000"/>
          <w:sz w:val="18"/>
          <w:szCs w:val="18"/>
        </w:rPr>
        <w:t>.</w:t>
      </w:r>
    </w:p>
    <w:p w:rsidR="00FF0B9D" w:rsidRDefault="00FF0B9D" w:rsidP="004B71C5">
      <w:pPr>
        <w:pStyle w:val="ListParagraph"/>
        <w:numPr>
          <w:ilvl w:val="0"/>
          <w:numId w:val="17"/>
        </w:numPr>
        <w:spacing w:after="40" w:line="20" w:lineRule="atLeast"/>
        <w:jc w:val="both"/>
        <w:rPr>
          <w:rFonts w:ascii="Verdana" w:hAnsi="Verdana"/>
          <w:color w:val="000000"/>
          <w:sz w:val="18"/>
          <w:szCs w:val="18"/>
        </w:rPr>
      </w:pPr>
      <w:r>
        <w:rPr>
          <w:rFonts w:ascii="Verdana" w:hAnsi="Verdana"/>
          <w:color w:val="000000"/>
          <w:sz w:val="18"/>
          <w:szCs w:val="18"/>
        </w:rPr>
        <w:t xml:space="preserve">Experienced on </w:t>
      </w:r>
      <w:r w:rsidRPr="00FF0B9D">
        <w:rPr>
          <w:rFonts w:ascii="Verdana" w:hAnsi="Verdana"/>
          <w:b/>
          <w:color w:val="000000"/>
          <w:sz w:val="18"/>
          <w:szCs w:val="18"/>
        </w:rPr>
        <w:t>TestNG Framework.</w:t>
      </w:r>
    </w:p>
    <w:p w:rsidR="000E6DDE" w:rsidRDefault="000E6DDE" w:rsidP="004B71C5">
      <w:pPr>
        <w:pStyle w:val="ListParagraph"/>
        <w:numPr>
          <w:ilvl w:val="0"/>
          <w:numId w:val="17"/>
        </w:numPr>
        <w:spacing w:after="40" w:line="20" w:lineRule="atLeast"/>
        <w:jc w:val="both"/>
        <w:rPr>
          <w:rFonts w:ascii="Verdana" w:hAnsi="Verdana"/>
          <w:color w:val="000000"/>
          <w:sz w:val="18"/>
          <w:szCs w:val="18"/>
        </w:rPr>
      </w:pPr>
      <w:r>
        <w:rPr>
          <w:rFonts w:ascii="Verdana" w:hAnsi="Verdana"/>
          <w:color w:val="000000"/>
          <w:sz w:val="18"/>
          <w:szCs w:val="18"/>
        </w:rPr>
        <w:t xml:space="preserve">Worked in </w:t>
      </w:r>
      <w:r w:rsidRPr="000E6DDE">
        <w:rPr>
          <w:rFonts w:ascii="Verdana" w:hAnsi="Verdana"/>
          <w:b/>
          <w:color w:val="000000"/>
          <w:sz w:val="18"/>
          <w:szCs w:val="18"/>
        </w:rPr>
        <w:t>Jenkins</w:t>
      </w:r>
      <w:r w:rsidR="0009605E">
        <w:rPr>
          <w:rFonts w:ascii="Verdana" w:hAnsi="Verdana"/>
          <w:b/>
          <w:color w:val="000000"/>
          <w:sz w:val="18"/>
          <w:szCs w:val="18"/>
        </w:rPr>
        <w:t xml:space="preserve"> for continuous Integration</w:t>
      </w:r>
      <w:r>
        <w:rPr>
          <w:rFonts w:ascii="Verdana" w:hAnsi="Verdana"/>
          <w:color w:val="000000"/>
          <w:sz w:val="18"/>
          <w:szCs w:val="18"/>
        </w:rPr>
        <w:t>.</w:t>
      </w:r>
    </w:p>
    <w:p w:rsidR="007D1C01" w:rsidRDefault="007D1C01" w:rsidP="004B71C5">
      <w:pPr>
        <w:pStyle w:val="ListParagraph"/>
        <w:numPr>
          <w:ilvl w:val="0"/>
          <w:numId w:val="17"/>
        </w:numPr>
        <w:spacing w:after="40" w:line="20" w:lineRule="atLeast"/>
        <w:jc w:val="both"/>
        <w:rPr>
          <w:rFonts w:ascii="Verdana" w:hAnsi="Verdana"/>
          <w:color w:val="000000"/>
          <w:sz w:val="18"/>
          <w:szCs w:val="18"/>
        </w:rPr>
      </w:pPr>
      <w:r>
        <w:rPr>
          <w:rFonts w:ascii="Verdana" w:hAnsi="Verdana"/>
          <w:color w:val="000000"/>
          <w:sz w:val="18"/>
          <w:szCs w:val="18"/>
        </w:rPr>
        <w:t xml:space="preserve">Worked in </w:t>
      </w:r>
      <w:r w:rsidRPr="007D1C01">
        <w:rPr>
          <w:rFonts w:ascii="Verdana" w:hAnsi="Verdana"/>
          <w:b/>
          <w:color w:val="000000"/>
          <w:sz w:val="18"/>
          <w:szCs w:val="18"/>
        </w:rPr>
        <w:t>Agile methodology</w:t>
      </w:r>
      <w:r>
        <w:rPr>
          <w:rFonts w:ascii="Verdana" w:hAnsi="Verdana"/>
          <w:color w:val="000000"/>
          <w:sz w:val="18"/>
          <w:szCs w:val="18"/>
        </w:rPr>
        <w:t>.</w:t>
      </w:r>
    </w:p>
    <w:p w:rsidR="00A76D86" w:rsidRPr="004B71C5" w:rsidRDefault="00A76D86" w:rsidP="004B71C5">
      <w:pPr>
        <w:pStyle w:val="ListParagraph"/>
        <w:numPr>
          <w:ilvl w:val="0"/>
          <w:numId w:val="17"/>
        </w:numPr>
        <w:spacing w:after="40" w:line="20" w:lineRule="atLeast"/>
        <w:jc w:val="both"/>
        <w:rPr>
          <w:rFonts w:ascii="Verdana" w:hAnsi="Verdana"/>
          <w:color w:val="000000"/>
          <w:sz w:val="18"/>
          <w:szCs w:val="18"/>
        </w:rPr>
      </w:pPr>
      <w:r>
        <w:rPr>
          <w:rFonts w:ascii="Verdana" w:hAnsi="Verdana"/>
          <w:color w:val="000000"/>
          <w:sz w:val="18"/>
          <w:szCs w:val="18"/>
        </w:rPr>
        <w:t>Authored test cases effectively as per the test matrices.</w:t>
      </w:r>
    </w:p>
    <w:p w:rsidR="00275D3D" w:rsidRDefault="00435F15" w:rsidP="008A5343">
      <w:pPr>
        <w:pStyle w:val="ListParagraph"/>
        <w:numPr>
          <w:ilvl w:val="0"/>
          <w:numId w:val="17"/>
        </w:numPr>
        <w:spacing w:after="40" w:line="20" w:lineRule="atLeast"/>
        <w:jc w:val="both"/>
        <w:rPr>
          <w:rFonts w:ascii="Verdana" w:hAnsi="Verdana"/>
          <w:color w:val="000000"/>
          <w:sz w:val="18"/>
          <w:szCs w:val="18"/>
        </w:rPr>
      </w:pPr>
      <w:r w:rsidRPr="00BF649C">
        <w:rPr>
          <w:rFonts w:ascii="Verdana" w:hAnsi="Verdana"/>
          <w:color w:val="000000"/>
          <w:sz w:val="18"/>
          <w:szCs w:val="18"/>
        </w:rPr>
        <w:t>Extensive Experience in Defect management and tracking.</w:t>
      </w:r>
    </w:p>
    <w:p w:rsidR="00DD145D" w:rsidRPr="00DD145D" w:rsidRDefault="00DD145D" w:rsidP="00DD145D">
      <w:pPr>
        <w:pStyle w:val="ListParagraph"/>
        <w:numPr>
          <w:ilvl w:val="0"/>
          <w:numId w:val="17"/>
        </w:numPr>
        <w:spacing w:after="40" w:line="20" w:lineRule="atLeast"/>
        <w:jc w:val="both"/>
        <w:rPr>
          <w:rFonts w:ascii="Verdana" w:hAnsi="Verdana"/>
          <w:color w:val="000000"/>
          <w:sz w:val="18"/>
          <w:szCs w:val="18"/>
        </w:rPr>
      </w:pPr>
      <w:r w:rsidRPr="00BF649C">
        <w:rPr>
          <w:rFonts w:ascii="Verdana" w:hAnsi="Verdana"/>
          <w:color w:val="000000"/>
          <w:sz w:val="18"/>
          <w:szCs w:val="18"/>
        </w:rPr>
        <w:t xml:space="preserve">Experienced in </w:t>
      </w:r>
      <w:r w:rsidRPr="008A5343">
        <w:rPr>
          <w:rFonts w:ascii="Verdana" w:hAnsi="Verdana"/>
          <w:b/>
          <w:color w:val="000000"/>
          <w:sz w:val="18"/>
          <w:szCs w:val="18"/>
        </w:rPr>
        <w:t>Developing and Executing Test Cases in Selenium</w:t>
      </w:r>
      <w:r>
        <w:rPr>
          <w:rFonts w:ascii="Verdana" w:hAnsi="Verdana"/>
          <w:color w:val="000000"/>
          <w:sz w:val="18"/>
          <w:szCs w:val="18"/>
        </w:rPr>
        <w:t>.</w:t>
      </w:r>
    </w:p>
    <w:p w:rsidR="00DD145D" w:rsidRDefault="00DD145D" w:rsidP="00BF649C">
      <w:pPr>
        <w:pStyle w:val="ListParagraph"/>
        <w:numPr>
          <w:ilvl w:val="0"/>
          <w:numId w:val="17"/>
        </w:numPr>
        <w:spacing w:after="40" w:line="20" w:lineRule="atLeast"/>
        <w:jc w:val="both"/>
        <w:rPr>
          <w:rFonts w:ascii="Verdana" w:hAnsi="Verdana"/>
          <w:color w:val="000000"/>
          <w:sz w:val="18"/>
          <w:szCs w:val="18"/>
        </w:rPr>
      </w:pPr>
      <w:r>
        <w:rPr>
          <w:rFonts w:ascii="Verdana" w:hAnsi="Verdana"/>
          <w:color w:val="000000"/>
          <w:sz w:val="18"/>
          <w:szCs w:val="18"/>
        </w:rPr>
        <w:t xml:space="preserve">Developed automation scripts in </w:t>
      </w:r>
      <w:r w:rsidRPr="008A5343">
        <w:rPr>
          <w:rFonts w:ascii="Verdana" w:hAnsi="Verdana"/>
          <w:b/>
          <w:color w:val="000000"/>
          <w:sz w:val="18"/>
          <w:szCs w:val="18"/>
        </w:rPr>
        <w:t>Java</w:t>
      </w:r>
      <w:r>
        <w:rPr>
          <w:rFonts w:ascii="Verdana" w:hAnsi="Verdana"/>
          <w:color w:val="000000"/>
          <w:sz w:val="18"/>
          <w:szCs w:val="18"/>
        </w:rPr>
        <w:t>.</w:t>
      </w:r>
    </w:p>
    <w:p w:rsidR="00177E3B" w:rsidRDefault="00177E3B" w:rsidP="00BF649C">
      <w:pPr>
        <w:pStyle w:val="ListParagraph"/>
        <w:numPr>
          <w:ilvl w:val="0"/>
          <w:numId w:val="17"/>
        </w:numPr>
        <w:spacing w:after="40" w:line="20" w:lineRule="atLeast"/>
        <w:jc w:val="both"/>
        <w:rPr>
          <w:rFonts w:ascii="Verdana" w:hAnsi="Verdana"/>
          <w:color w:val="000000"/>
          <w:sz w:val="18"/>
          <w:szCs w:val="18"/>
        </w:rPr>
      </w:pPr>
      <w:r>
        <w:rPr>
          <w:rFonts w:ascii="Verdana" w:hAnsi="Verdana"/>
          <w:color w:val="000000"/>
          <w:sz w:val="18"/>
          <w:szCs w:val="18"/>
        </w:rPr>
        <w:t xml:space="preserve">Worked in </w:t>
      </w:r>
      <w:r w:rsidRPr="00177E3B">
        <w:rPr>
          <w:rFonts w:ascii="Verdana" w:hAnsi="Verdana"/>
          <w:b/>
          <w:color w:val="000000"/>
          <w:sz w:val="18"/>
          <w:szCs w:val="18"/>
        </w:rPr>
        <w:t>Robot Framework</w:t>
      </w:r>
      <w:r>
        <w:rPr>
          <w:rFonts w:ascii="Verdana" w:hAnsi="Verdana"/>
          <w:b/>
          <w:color w:val="000000"/>
          <w:sz w:val="18"/>
          <w:szCs w:val="18"/>
        </w:rPr>
        <w:t xml:space="preserve"> and SQL Testing</w:t>
      </w:r>
      <w:r>
        <w:rPr>
          <w:rFonts w:ascii="Verdana" w:hAnsi="Verdana"/>
          <w:color w:val="000000"/>
          <w:sz w:val="18"/>
          <w:szCs w:val="18"/>
        </w:rPr>
        <w:t>.</w:t>
      </w:r>
    </w:p>
    <w:p w:rsidR="00330A93" w:rsidRDefault="00330A93" w:rsidP="00BF649C">
      <w:pPr>
        <w:pStyle w:val="ListParagraph"/>
        <w:numPr>
          <w:ilvl w:val="0"/>
          <w:numId w:val="17"/>
        </w:numPr>
        <w:spacing w:after="40" w:line="20" w:lineRule="atLeast"/>
        <w:jc w:val="both"/>
        <w:rPr>
          <w:rFonts w:ascii="Verdana" w:hAnsi="Verdana"/>
          <w:color w:val="000000"/>
          <w:sz w:val="18"/>
          <w:szCs w:val="18"/>
        </w:rPr>
      </w:pPr>
      <w:r>
        <w:rPr>
          <w:rFonts w:ascii="Verdana" w:hAnsi="Verdana"/>
          <w:color w:val="000000"/>
          <w:sz w:val="18"/>
          <w:szCs w:val="18"/>
        </w:rPr>
        <w:t xml:space="preserve">Knowledge in central repository tools like </w:t>
      </w:r>
      <w:r w:rsidRPr="00330A93">
        <w:rPr>
          <w:rFonts w:ascii="Verdana" w:hAnsi="Verdana"/>
          <w:b/>
          <w:color w:val="000000"/>
          <w:sz w:val="18"/>
          <w:szCs w:val="18"/>
        </w:rPr>
        <w:t>CV</w:t>
      </w:r>
      <w:r w:rsidR="009618A8">
        <w:rPr>
          <w:rFonts w:ascii="Verdana" w:hAnsi="Verdana"/>
          <w:b/>
          <w:color w:val="000000"/>
          <w:sz w:val="18"/>
          <w:szCs w:val="18"/>
        </w:rPr>
        <w:t>S</w:t>
      </w:r>
      <w:r w:rsidRPr="00330A93">
        <w:rPr>
          <w:rFonts w:ascii="Verdana" w:hAnsi="Verdana"/>
          <w:b/>
          <w:color w:val="000000"/>
          <w:sz w:val="18"/>
          <w:szCs w:val="18"/>
        </w:rPr>
        <w:t>, SVN</w:t>
      </w:r>
      <w:r>
        <w:rPr>
          <w:rFonts w:ascii="Verdana" w:hAnsi="Verdana"/>
          <w:b/>
          <w:color w:val="000000"/>
          <w:sz w:val="18"/>
          <w:szCs w:val="18"/>
        </w:rPr>
        <w:t>.</w:t>
      </w:r>
    </w:p>
    <w:p w:rsidR="000D4ED9" w:rsidRDefault="000D4ED9" w:rsidP="000D4ED9">
      <w:pPr>
        <w:pStyle w:val="ListParagraph"/>
        <w:numPr>
          <w:ilvl w:val="0"/>
          <w:numId w:val="17"/>
        </w:numPr>
        <w:spacing w:after="40" w:line="20" w:lineRule="atLeast"/>
        <w:jc w:val="both"/>
        <w:rPr>
          <w:rFonts w:ascii="Verdana" w:hAnsi="Verdana"/>
          <w:color w:val="000000"/>
          <w:sz w:val="18"/>
          <w:szCs w:val="18"/>
        </w:rPr>
      </w:pPr>
      <w:r w:rsidRPr="000D4ED9">
        <w:rPr>
          <w:rFonts w:ascii="Verdana" w:hAnsi="Verdana"/>
          <w:color w:val="000000"/>
          <w:sz w:val="18"/>
          <w:szCs w:val="18"/>
        </w:rPr>
        <w:t xml:space="preserve">Good Knowledge in </w:t>
      </w:r>
      <w:r w:rsidRPr="008A5343">
        <w:rPr>
          <w:rFonts w:ascii="Verdana" w:hAnsi="Verdana"/>
          <w:b/>
          <w:color w:val="000000"/>
          <w:sz w:val="18"/>
          <w:szCs w:val="18"/>
        </w:rPr>
        <w:t>SQL</w:t>
      </w:r>
      <w:r w:rsidR="00245ABF" w:rsidRPr="008A5343">
        <w:rPr>
          <w:rFonts w:ascii="Verdana" w:hAnsi="Verdana"/>
          <w:b/>
          <w:color w:val="000000"/>
          <w:sz w:val="18"/>
          <w:szCs w:val="18"/>
        </w:rPr>
        <w:t xml:space="preserve"> &amp; Teradata</w:t>
      </w:r>
      <w:r w:rsidR="00245ABF">
        <w:rPr>
          <w:rFonts w:ascii="Verdana" w:hAnsi="Verdana"/>
          <w:color w:val="000000"/>
          <w:sz w:val="18"/>
          <w:szCs w:val="18"/>
        </w:rPr>
        <w:t>.</w:t>
      </w:r>
    </w:p>
    <w:p w:rsidR="00D00CC0" w:rsidRDefault="00D00CC0" w:rsidP="000D4ED9">
      <w:pPr>
        <w:pStyle w:val="ListParagraph"/>
        <w:numPr>
          <w:ilvl w:val="0"/>
          <w:numId w:val="17"/>
        </w:numPr>
        <w:spacing w:after="40" w:line="20" w:lineRule="atLeast"/>
        <w:jc w:val="both"/>
        <w:rPr>
          <w:rFonts w:ascii="Verdana" w:hAnsi="Verdana"/>
          <w:color w:val="000000"/>
          <w:sz w:val="18"/>
          <w:szCs w:val="18"/>
        </w:rPr>
      </w:pPr>
      <w:r>
        <w:rPr>
          <w:rFonts w:ascii="Verdana" w:hAnsi="Verdana"/>
          <w:color w:val="000000"/>
          <w:sz w:val="18"/>
          <w:szCs w:val="18"/>
        </w:rPr>
        <w:t xml:space="preserve">Having knowledge on </w:t>
      </w:r>
      <w:r w:rsidRPr="008A5343">
        <w:rPr>
          <w:rFonts w:ascii="Verdana" w:hAnsi="Verdana"/>
          <w:b/>
          <w:color w:val="000000"/>
          <w:sz w:val="18"/>
          <w:szCs w:val="18"/>
        </w:rPr>
        <w:t>UNIX</w:t>
      </w:r>
      <w:r>
        <w:rPr>
          <w:rFonts w:ascii="Verdana" w:hAnsi="Verdana"/>
          <w:color w:val="000000"/>
          <w:sz w:val="18"/>
          <w:szCs w:val="18"/>
        </w:rPr>
        <w:t xml:space="preserve"> commands and </w:t>
      </w:r>
      <w:r w:rsidRPr="007231CC">
        <w:rPr>
          <w:rFonts w:ascii="Verdana" w:hAnsi="Verdana"/>
          <w:b/>
          <w:color w:val="000000"/>
          <w:sz w:val="18"/>
          <w:szCs w:val="18"/>
        </w:rPr>
        <w:t>Golden gate</w:t>
      </w:r>
      <w:r>
        <w:rPr>
          <w:rFonts w:ascii="Verdana" w:hAnsi="Verdana"/>
          <w:color w:val="000000"/>
          <w:sz w:val="18"/>
          <w:szCs w:val="18"/>
        </w:rPr>
        <w:t xml:space="preserve"> replication tool.</w:t>
      </w:r>
    </w:p>
    <w:p w:rsidR="00761F3C" w:rsidRDefault="00761F3C" w:rsidP="00761F3C">
      <w:pPr>
        <w:pStyle w:val="ListParagraph"/>
        <w:numPr>
          <w:ilvl w:val="0"/>
          <w:numId w:val="17"/>
        </w:numPr>
        <w:spacing w:after="40" w:line="20" w:lineRule="atLeast"/>
        <w:jc w:val="both"/>
        <w:rPr>
          <w:rFonts w:ascii="Verdana" w:hAnsi="Verdana"/>
          <w:color w:val="000000"/>
          <w:sz w:val="18"/>
          <w:szCs w:val="18"/>
        </w:rPr>
      </w:pPr>
      <w:r w:rsidRPr="00761F3C">
        <w:rPr>
          <w:rFonts w:ascii="Verdana" w:hAnsi="Verdana"/>
          <w:color w:val="000000"/>
          <w:sz w:val="18"/>
          <w:szCs w:val="18"/>
        </w:rPr>
        <w:t>Proficient in Functionality Testing, Regression Testing</w:t>
      </w:r>
      <w:r>
        <w:rPr>
          <w:rFonts w:ascii="Verdana" w:hAnsi="Verdana"/>
          <w:color w:val="000000"/>
          <w:sz w:val="18"/>
          <w:szCs w:val="18"/>
        </w:rPr>
        <w:t>.</w:t>
      </w:r>
    </w:p>
    <w:p w:rsidR="00BC379E" w:rsidRDefault="00BC379E" w:rsidP="00BC379E">
      <w:pPr>
        <w:pStyle w:val="ListParagraph"/>
        <w:numPr>
          <w:ilvl w:val="0"/>
          <w:numId w:val="17"/>
        </w:numPr>
        <w:spacing w:after="40" w:line="20" w:lineRule="atLeast"/>
        <w:jc w:val="both"/>
        <w:rPr>
          <w:rFonts w:ascii="Verdana" w:hAnsi="Verdana"/>
          <w:color w:val="000000"/>
          <w:sz w:val="18"/>
          <w:szCs w:val="18"/>
        </w:rPr>
      </w:pPr>
      <w:r w:rsidRPr="00BC379E">
        <w:rPr>
          <w:rFonts w:ascii="Verdana" w:hAnsi="Verdana"/>
          <w:color w:val="000000"/>
          <w:sz w:val="18"/>
          <w:szCs w:val="18"/>
        </w:rPr>
        <w:lastRenderedPageBreak/>
        <w:t>Involved in QA activities (test case review, test automation)</w:t>
      </w:r>
      <w:r>
        <w:rPr>
          <w:rFonts w:ascii="Verdana" w:hAnsi="Verdana"/>
          <w:color w:val="000000"/>
          <w:sz w:val="18"/>
          <w:szCs w:val="18"/>
        </w:rPr>
        <w:t>.</w:t>
      </w:r>
    </w:p>
    <w:p w:rsidR="000256C4" w:rsidRDefault="000256C4" w:rsidP="000256C4">
      <w:pPr>
        <w:pStyle w:val="ListParagraph"/>
        <w:numPr>
          <w:ilvl w:val="0"/>
          <w:numId w:val="17"/>
        </w:numPr>
        <w:spacing w:after="40" w:line="20" w:lineRule="atLeast"/>
        <w:jc w:val="both"/>
        <w:rPr>
          <w:rFonts w:ascii="Verdana" w:hAnsi="Verdana"/>
          <w:color w:val="000000"/>
          <w:sz w:val="18"/>
          <w:szCs w:val="18"/>
        </w:rPr>
      </w:pPr>
      <w:r w:rsidRPr="000256C4">
        <w:rPr>
          <w:rFonts w:ascii="Verdana" w:hAnsi="Verdana"/>
          <w:color w:val="000000"/>
          <w:sz w:val="18"/>
          <w:szCs w:val="18"/>
        </w:rPr>
        <w:t>Excellent problem solving skills with a strong technical background and good interpersonal skills.</w:t>
      </w:r>
    </w:p>
    <w:p w:rsidR="000256C4" w:rsidRDefault="000256C4" w:rsidP="000256C4">
      <w:pPr>
        <w:pStyle w:val="ListParagraph"/>
        <w:numPr>
          <w:ilvl w:val="0"/>
          <w:numId w:val="17"/>
        </w:numPr>
        <w:spacing w:after="40" w:line="20" w:lineRule="atLeast"/>
        <w:jc w:val="both"/>
        <w:rPr>
          <w:rFonts w:ascii="Verdana" w:hAnsi="Verdana"/>
          <w:color w:val="000000"/>
          <w:sz w:val="18"/>
          <w:szCs w:val="18"/>
        </w:rPr>
      </w:pPr>
      <w:r w:rsidRPr="000256C4">
        <w:rPr>
          <w:rFonts w:ascii="Verdana" w:hAnsi="Verdana"/>
          <w:color w:val="000000"/>
          <w:sz w:val="18"/>
          <w:szCs w:val="18"/>
        </w:rPr>
        <w:t>Quick learner and excellent team player having ability to meet tight deadlines and work under pressure.</w:t>
      </w:r>
    </w:p>
    <w:p w:rsidR="00316197" w:rsidRPr="00BF649C" w:rsidRDefault="00316197" w:rsidP="00316197">
      <w:pPr>
        <w:pStyle w:val="ListParagraph"/>
        <w:numPr>
          <w:ilvl w:val="0"/>
          <w:numId w:val="17"/>
        </w:numPr>
        <w:spacing w:after="40" w:line="20" w:lineRule="atLeast"/>
        <w:jc w:val="both"/>
        <w:rPr>
          <w:rFonts w:ascii="Verdana" w:hAnsi="Verdana"/>
          <w:color w:val="000000"/>
          <w:sz w:val="18"/>
          <w:szCs w:val="18"/>
        </w:rPr>
      </w:pPr>
      <w:r w:rsidRPr="00316197">
        <w:rPr>
          <w:rFonts w:ascii="Verdana" w:hAnsi="Verdana"/>
          <w:color w:val="000000"/>
          <w:sz w:val="18"/>
          <w:szCs w:val="18"/>
        </w:rPr>
        <w:t>Able to work independently, a good team player and interacts with</w:t>
      </w:r>
      <w:r>
        <w:rPr>
          <w:rFonts w:ascii="Verdana" w:hAnsi="Verdana"/>
          <w:color w:val="000000"/>
          <w:sz w:val="18"/>
          <w:szCs w:val="18"/>
        </w:rPr>
        <w:t xml:space="preserve"> the team for development.</w:t>
      </w:r>
    </w:p>
    <w:p w:rsidR="000D4679" w:rsidRPr="0033085F" w:rsidRDefault="000D4679" w:rsidP="003612E4">
      <w:pPr>
        <w:spacing w:after="40" w:line="20" w:lineRule="atLeast"/>
        <w:ind w:left="810"/>
        <w:jc w:val="both"/>
        <w:rPr>
          <w:rFonts w:ascii="Verdana" w:hAnsi="Verdana"/>
          <w:b/>
          <w:bCs/>
          <w:sz w:val="18"/>
          <w:szCs w:val="18"/>
          <w:u w:val="single"/>
        </w:rPr>
      </w:pPr>
    </w:p>
    <w:p w:rsidR="000D4679" w:rsidRPr="0033085F" w:rsidRDefault="000D4679" w:rsidP="000D4679">
      <w:pPr>
        <w:shd w:val="clear" w:color="auto" w:fill="C0C0C0"/>
        <w:spacing w:after="80" w:line="20" w:lineRule="atLeast"/>
        <w:jc w:val="center"/>
        <w:rPr>
          <w:rStyle w:val="Job"/>
          <w:rFonts w:ascii="Verdana" w:hAnsi="Verdana" w:cs="Arial"/>
          <w:b/>
          <w:sz w:val="18"/>
          <w:szCs w:val="18"/>
        </w:rPr>
      </w:pPr>
      <w:r w:rsidRPr="0033085F">
        <w:rPr>
          <w:rStyle w:val="Job"/>
          <w:rFonts w:ascii="Verdana" w:hAnsi="Verdana" w:cs="Arial"/>
          <w:b/>
          <w:sz w:val="18"/>
          <w:szCs w:val="18"/>
        </w:rPr>
        <w:t>EDUCATION</w:t>
      </w:r>
    </w:p>
    <w:p w:rsidR="000D4679" w:rsidRPr="0033085F" w:rsidRDefault="000D4679" w:rsidP="000D4679">
      <w:pPr>
        <w:pStyle w:val="ListParagraph"/>
        <w:numPr>
          <w:ilvl w:val="0"/>
          <w:numId w:val="16"/>
        </w:numPr>
        <w:tabs>
          <w:tab w:val="left" w:pos="720"/>
        </w:tabs>
        <w:spacing w:after="80" w:line="20" w:lineRule="atLeast"/>
        <w:jc w:val="both"/>
        <w:rPr>
          <w:rFonts w:ascii="Verdana" w:hAnsi="Verdana" w:cs="Arial"/>
          <w:sz w:val="18"/>
          <w:szCs w:val="18"/>
        </w:rPr>
      </w:pPr>
      <w:r w:rsidRPr="0033085F">
        <w:rPr>
          <w:rFonts w:ascii="Verdana" w:hAnsi="Verdana" w:cs="Arial"/>
          <w:sz w:val="18"/>
          <w:szCs w:val="18"/>
        </w:rPr>
        <w:t>2011</w:t>
      </w:r>
      <w:r w:rsidRPr="0033085F">
        <w:rPr>
          <w:rFonts w:ascii="Verdana" w:hAnsi="Verdana" w:cs="Arial"/>
          <w:sz w:val="18"/>
          <w:szCs w:val="18"/>
        </w:rPr>
        <w:tab/>
        <w:t xml:space="preserve">B.Sc </w:t>
      </w:r>
      <w:r w:rsidR="00E9331D" w:rsidRPr="0033085F">
        <w:rPr>
          <w:rFonts w:ascii="Verdana" w:hAnsi="Verdana" w:cs="Arial"/>
          <w:sz w:val="18"/>
          <w:szCs w:val="18"/>
        </w:rPr>
        <w:t>IT (</w:t>
      </w:r>
      <w:r w:rsidRPr="0033085F">
        <w:rPr>
          <w:rFonts w:ascii="Verdana" w:hAnsi="Verdana" w:cs="Arial"/>
          <w:sz w:val="18"/>
          <w:szCs w:val="18"/>
        </w:rPr>
        <w:t xml:space="preserve">Information Technology) from </w:t>
      </w:r>
      <w:r w:rsidR="00E25039" w:rsidRPr="0033085F">
        <w:rPr>
          <w:rFonts w:ascii="Verdana" w:hAnsi="Verdana" w:cs="Arial"/>
          <w:sz w:val="18"/>
          <w:szCs w:val="18"/>
        </w:rPr>
        <w:t>Dr.</w:t>
      </w:r>
      <w:r w:rsidRPr="0033085F">
        <w:rPr>
          <w:rFonts w:ascii="Verdana" w:hAnsi="Verdana" w:cs="Arial"/>
          <w:sz w:val="18"/>
          <w:szCs w:val="18"/>
        </w:rPr>
        <w:t>Mahalingam Engg with an Aggregate of 86%.</w:t>
      </w:r>
    </w:p>
    <w:p w:rsidR="000D4679" w:rsidRPr="0033085F" w:rsidRDefault="000D4679" w:rsidP="000D4679">
      <w:pPr>
        <w:pStyle w:val="ListParagraph"/>
        <w:numPr>
          <w:ilvl w:val="0"/>
          <w:numId w:val="16"/>
        </w:numPr>
        <w:tabs>
          <w:tab w:val="left" w:pos="720"/>
        </w:tabs>
        <w:spacing w:after="80" w:line="20" w:lineRule="atLeast"/>
        <w:jc w:val="both"/>
        <w:rPr>
          <w:rFonts w:ascii="Verdana" w:hAnsi="Verdana" w:cs="Arial"/>
          <w:sz w:val="18"/>
          <w:szCs w:val="18"/>
        </w:rPr>
      </w:pPr>
      <w:r w:rsidRPr="0033085F">
        <w:rPr>
          <w:rFonts w:ascii="Verdana" w:hAnsi="Verdana" w:cs="Arial"/>
          <w:sz w:val="18"/>
          <w:szCs w:val="18"/>
        </w:rPr>
        <w:t>2008</w:t>
      </w:r>
      <w:r w:rsidRPr="0033085F">
        <w:rPr>
          <w:rFonts w:ascii="Verdana" w:hAnsi="Verdana" w:cs="Arial"/>
          <w:sz w:val="18"/>
          <w:szCs w:val="18"/>
        </w:rPr>
        <w:tab/>
        <w:t>Higher Secondary from Vigneswarar Matric Hr.Sec with 73%.</w:t>
      </w:r>
    </w:p>
    <w:p w:rsidR="000D4679" w:rsidRPr="0033085F" w:rsidRDefault="000D4679" w:rsidP="000D4679">
      <w:pPr>
        <w:pStyle w:val="ListParagraph"/>
        <w:numPr>
          <w:ilvl w:val="0"/>
          <w:numId w:val="16"/>
        </w:numPr>
        <w:tabs>
          <w:tab w:val="left" w:pos="720"/>
        </w:tabs>
        <w:spacing w:after="80" w:line="20" w:lineRule="atLeast"/>
        <w:jc w:val="both"/>
        <w:rPr>
          <w:rFonts w:ascii="Verdana" w:hAnsi="Verdana" w:cs="Arial"/>
          <w:sz w:val="18"/>
          <w:szCs w:val="18"/>
        </w:rPr>
      </w:pPr>
      <w:r w:rsidRPr="0033085F">
        <w:rPr>
          <w:rFonts w:ascii="Verdana" w:hAnsi="Verdana" w:cs="Arial"/>
          <w:sz w:val="18"/>
          <w:szCs w:val="18"/>
        </w:rPr>
        <w:t>2006</w:t>
      </w:r>
      <w:r w:rsidRPr="0033085F">
        <w:rPr>
          <w:rFonts w:ascii="Verdana" w:hAnsi="Verdana" w:cs="Arial"/>
          <w:sz w:val="18"/>
          <w:szCs w:val="18"/>
        </w:rPr>
        <w:tab/>
        <w:t>SSLC from Vigneswarar Matric Hr.Sec with 76%.</w:t>
      </w:r>
    </w:p>
    <w:p w:rsidR="000D4679" w:rsidRPr="0033085F" w:rsidRDefault="000D4679">
      <w:pPr>
        <w:spacing w:after="40" w:line="20" w:lineRule="atLeast"/>
        <w:ind w:left="810"/>
        <w:jc w:val="both"/>
        <w:rPr>
          <w:rFonts w:ascii="Verdana" w:hAnsi="Verdana"/>
          <w:color w:val="000000"/>
          <w:sz w:val="18"/>
          <w:szCs w:val="18"/>
          <w:shd w:val="clear" w:color="auto" w:fill="FFFF00"/>
        </w:rPr>
      </w:pPr>
    </w:p>
    <w:p w:rsidR="00435F15" w:rsidRPr="0033085F" w:rsidRDefault="00435F15">
      <w:pPr>
        <w:shd w:val="clear" w:color="auto" w:fill="C0C0C0"/>
        <w:spacing w:after="80" w:line="20" w:lineRule="atLeast"/>
        <w:jc w:val="center"/>
        <w:rPr>
          <w:rFonts w:ascii="Verdana" w:hAnsi="Verdana"/>
          <w:b/>
          <w:sz w:val="18"/>
          <w:szCs w:val="18"/>
        </w:rPr>
      </w:pPr>
      <w:r w:rsidRPr="0033085F">
        <w:rPr>
          <w:rFonts w:ascii="Verdana" w:hAnsi="Verdana"/>
          <w:b/>
          <w:sz w:val="18"/>
          <w:szCs w:val="18"/>
        </w:rPr>
        <w:t>Employment History</w:t>
      </w:r>
    </w:p>
    <w:p w:rsidR="00A449ED" w:rsidRDefault="00435F15" w:rsidP="00A449ED">
      <w:pPr>
        <w:pStyle w:val="ListParagraph"/>
        <w:numPr>
          <w:ilvl w:val="0"/>
          <w:numId w:val="14"/>
        </w:numPr>
        <w:rPr>
          <w:rFonts w:ascii="Verdana" w:hAnsi="Verdana"/>
          <w:sz w:val="18"/>
          <w:szCs w:val="18"/>
        </w:rPr>
      </w:pPr>
      <w:r w:rsidRPr="00183DFB">
        <w:rPr>
          <w:rFonts w:ascii="Verdana" w:hAnsi="Verdana"/>
          <w:sz w:val="18"/>
          <w:szCs w:val="18"/>
        </w:rPr>
        <w:t xml:space="preserve">Currently working </w:t>
      </w:r>
      <w:r w:rsidR="00946DB1" w:rsidRPr="00183DFB">
        <w:rPr>
          <w:rFonts w:ascii="Verdana" w:hAnsi="Verdana"/>
          <w:sz w:val="18"/>
          <w:szCs w:val="18"/>
        </w:rPr>
        <w:t xml:space="preserve">as Test Engineer </w:t>
      </w:r>
      <w:r w:rsidRPr="00183DFB">
        <w:rPr>
          <w:rFonts w:ascii="Verdana" w:hAnsi="Verdana"/>
          <w:sz w:val="18"/>
          <w:szCs w:val="18"/>
        </w:rPr>
        <w:t xml:space="preserve">for </w:t>
      </w:r>
      <w:r w:rsidR="00177E3B">
        <w:rPr>
          <w:rFonts w:ascii="Verdana" w:hAnsi="Verdana"/>
          <w:sz w:val="18"/>
          <w:szCs w:val="18"/>
        </w:rPr>
        <w:t>Cognizant</w:t>
      </w:r>
      <w:r w:rsidR="008E6CEE" w:rsidRPr="00183DFB">
        <w:rPr>
          <w:rFonts w:ascii="Verdana" w:hAnsi="Verdana"/>
          <w:sz w:val="18"/>
          <w:szCs w:val="18"/>
        </w:rPr>
        <w:t xml:space="preserve"> from</w:t>
      </w:r>
      <w:r w:rsidR="00603B0F" w:rsidRPr="00183DFB">
        <w:rPr>
          <w:rFonts w:ascii="Verdana" w:hAnsi="Verdana"/>
          <w:sz w:val="18"/>
          <w:szCs w:val="18"/>
        </w:rPr>
        <w:t xml:space="preserve"> </w:t>
      </w:r>
      <w:r w:rsidR="00177E3B">
        <w:rPr>
          <w:rFonts w:ascii="Verdana" w:hAnsi="Verdana"/>
          <w:sz w:val="18"/>
          <w:szCs w:val="18"/>
        </w:rPr>
        <w:t>October</w:t>
      </w:r>
      <w:r w:rsidR="00B93F6A" w:rsidRPr="00183DFB">
        <w:rPr>
          <w:rFonts w:ascii="Verdana" w:hAnsi="Verdana"/>
          <w:sz w:val="18"/>
          <w:szCs w:val="18"/>
        </w:rPr>
        <w:t xml:space="preserve"> 201</w:t>
      </w:r>
      <w:r w:rsidR="00177E3B">
        <w:rPr>
          <w:rFonts w:ascii="Verdana" w:hAnsi="Verdana"/>
          <w:sz w:val="18"/>
          <w:szCs w:val="18"/>
        </w:rPr>
        <w:t>5</w:t>
      </w:r>
      <w:r w:rsidR="0017517A" w:rsidRPr="00183DFB">
        <w:rPr>
          <w:rFonts w:ascii="Verdana" w:hAnsi="Verdana"/>
          <w:sz w:val="18"/>
          <w:szCs w:val="18"/>
        </w:rPr>
        <w:t xml:space="preserve"> – </w:t>
      </w:r>
      <w:r w:rsidR="00603B0F" w:rsidRPr="00183DFB">
        <w:rPr>
          <w:rFonts w:ascii="Verdana" w:hAnsi="Verdana"/>
          <w:sz w:val="18"/>
          <w:szCs w:val="18"/>
        </w:rPr>
        <w:t>Till date.</w:t>
      </w:r>
    </w:p>
    <w:p w:rsidR="00177E3B" w:rsidRPr="00177E3B" w:rsidRDefault="00177E3B" w:rsidP="00177E3B">
      <w:pPr>
        <w:pStyle w:val="ListParagraph"/>
        <w:numPr>
          <w:ilvl w:val="0"/>
          <w:numId w:val="14"/>
        </w:numPr>
        <w:rPr>
          <w:rFonts w:ascii="Verdana" w:hAnsi="Verdana"/>
          <w:sz w:val="18"/>
          <w:szCs w:val="18"/>
        </w:rPr>
      </w:pPr>
      <w:r>
        <w:rPr>
          <w:rFonts w:ascii="Verdana" w:hAnsi="Verdana"/>
          <w:sz w:val="18"/>
          <w:szCs w:val="18"/>
        </w:rPr>
        <w:t>Worked</w:t>
      </w:r>
      <w:r w:rsidRPr="00183DFB">
        <w:rPr>
          <w:rFonts w:ascii="Verdana" w:hAnsi="Verdana"/>
          <w:sz w:val="18"/>
          <w:szCs w:val="18"/>
        </w:rPr>
        <w:t xml:space="preserve"> as Test Engineer for Tech Mahindra from August 2011 – </w:t>
      </w:r>
      <w:r>
        <w:rPr>
          <w:rFonts w:ascii="Verdana" w:hAnsi="Verdana"/>
          <w:sz w:val="18"/>
          <w:szCs w:val="18"/>
        </w:rPr>
        <w:t>September 2015</w:t>
      </w:r>
      <w:r w:rsidRPr="00183DFB">
        <w:rPr>
          <w:rFonts w:ascii="Verdana" w:hAnsi="Verdana"/>
          <w:sz w:val="18"/>
          <w:szCs w:val="18"/>
        </w:rPr>
        <w:t>.</w:t>
      </w:r>
    </w:p>
    <w:p w:rsidR="00603B0F" w:rsidRPr="0033085F" w:rsidRDefault="00603B0F" w:rsidP="00603B0F">
      <w:pPr>
        <w:pStyle w:val="ListParagraph"/>
        <w:rPr>
          <w:rFonts w:ascii="Verdana" w:hAnsi="Verdana"/>
          <w:sz w:val="18"/>
          <w:szCs w:val="18"/>
        </w:rPr>
      </w:pPr>
    </w:p>
    <w:p w:rsidR="00603B0F" w:rsidRPr="0033085F" w:rsidRDefault="00603B0F" w:rsidP="00603B0F">
      <w:pPr>
        <w:shd w:val="clear" w:color="auto" w:fill="C0C0C0"/>
        <w:spacing w:after="80" w:line="20" w:lineRule="atLeast"/>
        <w:jc w:val="center"/>
        <w:rPr>
          <w:rFonts w:ascii="Verdana" w:hAnsi="Verdana"/>
          <w:b/>
          <w:sz w:val="18"/>
          <w:szCs w:val="18"/>
        </w:rPr>
      </w:pPr>
      <w:r w:rsidRPr="0033085F">
        <w:rPr>
          <w:rFonts w:ascii="Verdana" w:hAnsi="Verdana"/>
          <w:b/>
          <w:sz w:val="18"/>
          <w:szCs w:val="18"/>
        </w:rPr>
        <w:t>Trainings Attended and Achievements</w:t>
      </w:r>
    </w:p>
    <w:p w:rsidR="00603B0F" w:rsidRPr="006D65B4" w:rsidRDefault="00603B0F" w:rsidP="006D65B4">
      <w:pPr>
        <w:pStyle w:val="ListParagraph"/>
        <w:numPr>
          <w:ilvl w:val="0"/>
          <w:numId w:val="16"/>
        </w:numPr>
        <w:tabs>
          <w:tab w:val="left" w:pos="720"/>
        </w:tabs>
        <w:spacing w:after="80" w:line="20" w:lineRule="atLeast"/>
        <w:jc w:val="both"/>
        <w:rPr>
          <w:rFonts w:ascii="Verdana" w:hAnsi="Verdana" w:cs="Arial"/>
          <w:sz w:val="18"/>
          <w:szCs w:val="18"/>
        </w:rPr>
      </w:pPr>
      <w:r w:rsidRPr="006D65B4">
        <w:rPr>
          <w:rFonts w:ascii="Verdana" w:hAnsi="Verdana" w:cs="Arial"/>
          <w:sz w:val="18"/>
          <w:szCs w:val="18"/>
        </w:rPr>
        <w:t>Undergone Entry Level Training Program (ELP) with duration of 4 months in Satyam Computer Services Manual Testing with testing tools.</w:t>
      </w:r>
    </w:p>
    <w:p w:rsidR="00992744" w:rsidRPr="006D65B4" w:rsidRDefault="00992744" w:rsidP="006D65B4">
      <w:pPr>
        <w:pStyle w:val="ListParagraph"/>
        <w:numPr>
          <w:ilvl w:val="0"/>
          <w:numId w:val="16"/>
        </w:numPr>
        <w:tabs>
          <w:tab w:val="left" w:pos="720"/>
        </w:tabs>
        <w:spacing w:after="80" w:line="20" w:lineRule="atLeast"/>
        <w:jc w:val="both"/>
        <w:rPr>
          <w:rFonts w:ascii="Verdana" w:hAnsi="Verdana" w:cs="Arial"/>
          <w:sz w:val="18"/>
          <w:szCs w:val="18"/>
        </w:rPr>
      </w:pPr>
      <w:r w:rsidRPr="006D65B4">
        <w:rPr>
          <w:rFonts w:ascii="Verdana" w:hAnsi="Verdana" w:cs="Arial"/>
          <w:sz w:val="18"/>
          <w:szCs w:val="18"/>
        </w:rPr>
        <w:t xml:space="preserve">Received BRAVO Award for commitment and dedication given in </w:t>
      </w:r>
      <w:r w:rsidR="00F3295A">
        <w:rPr>
          <w:rFonts w:ascii="Verdana" w:hAnsi="Verdana" w:cs="Arial"/>
          <w:sz w:val="18"/>
          <w:szCs w:val="18"/>
        </w:rPr>
        <w:t xml:space="preserve">Tech Mahindra </w:t>
      </w:r>
      <w:r w:rsidRPr="006D65B4">
        <w:rPr>
          <w:rFonts w:ascii="Verdana" w:hAnsi="Verdana" w:cs="Arial"/>
          <w:sz w:val="18"/>
          <w:szCs w:val="18"/>
        </w:rPr>
        <w:t>project.</w:t>
      </w:r>
    </w:p>
    <w:p w:rsidR="00603B0F" w:rsidRPr="006D65B4" w:rsidRDefault="00603B0F" w:rsidP="006D65B4">
      <w:pPr>
        <w:pStyle w:val="ListParagraph"/>
        <w:numPr>
          <w:ilvl w:val="0"/>
          <w:numId w:val="16"/>
        </w:numPr>
        <w:tabs>
          <w:tab w:val="left" w:pos="720"/>
        </w:tabs>
        <w:spacing w:after="80" w:line="20" w:lineRule="atLeast"/>
        <w:jc w:val="both"/>
        <w:rPr>
          <w:rFonts w:ascii="Verdana" w:hAnsi="Verdana" w:cs="Arial"/>
          <w:sz w:val="18"/>
          <w:szCs w:val="18"/>
        </w:rPr>
      </w:pPr>
      <w:r w:rsidRPr="006D65B4">
        <w:rPr>
          <w:rFonts w:ascii="Verdana" w:hAnsi="Verdana" w:cs="Arial"/>
          <w:sz w:val="18"/>
          <w:szCs w:val="18"/>
        </w:rPr>
        <w:t xml:space="preserve">Received </w:t>
      </w:r>
      <w:r w:rsidR="00183DFB" w:rsidRPr="006D65B4">
        <w:rPr>
          <w:rFonts w:ascii="Verdana" w:hAnsi="Verdana" w:cs="Arial"/>
          <w:sz w:val="18"/>
          <w:szCs w:val="18"/>
        </w:rPr>
        <w:t xml:space="preserve">PAT ON BACK Award for good commitment and dedication given in </w:t>
      </w:r>
      <w:r w:rsidR="00F3295A">
        <w:rPr>
          <w:rFonts w:ascii="Verdana" w:hAnsi="Verdana" w:cs="Arial"/>
          <w:sz w:val="18"/>
          <w:szCs w:val="18"/>
        </w:rPr>
        <w:t xml:space="preserve">Tech Mahindra </w:t>
      </w:r>
      <w:r w:rsidR="00183DFB" w:rsidRPr="006D65B4">
        <w:rPr>
          <w:rFonts w:ascii="Verdana" w:hAnsi="Verdana" w:cs="Arial"/>
          <w:sz w:val="18"/>
          <w:szCs w:val="18"/>
        </w:rPr>
        <w:t>project.</w:t>
      </w:r>
    </w:p>
    <w:p w:rsidR="006D65B4" w:rsidRDefault="000E255F" w:rsidP="006D65B4">
      <w:pPr>
        <w:pStyle w:val="ListParagraph"/>
        <w:numPr>
          <w:ilvl w:val="0"/>
          <w:numId w:val="16"/>
        </w:numPr>
        <w:tabs>
          <w:tab w:val="left" w:pos="720"/>
        </w:tabs>
        <w:spacing w:after="80" w:line="20" w:lineRule="atLeast"/>
        <w:jc w:val="both"/>
        <w:rPr>
          <w:rFonts w:ascii="Verdana" w:hAnsi="Verdana" w:cs="Arial"/>
          <w:sz w:val="18"/>
          <w:szCs w:val="18"/>
        </w:rPr>
      </w:pPr>
      <w:r w:rsidRPr="006D65B4">
        <w:rPr>
          <w:rFonts w:ascii="Verdana" w:hAnsi="Verdana" w:cs="Arial"/>
          <w:sz w:val="18"/>
          <w:szCs w:val="18"/>
        </w:rPr>
        <w:t xml:space="preserve">Received </w:t>
      </w:r>
      <w:r w:rsidR="00183DFB" w:rsidRPr="006D65B4">
        <w:rPr>
          <w:rFonts w:ascii="Verdana" w:hAnsi="Verdana" w:cs="Arial"/>
          <w:sz w:val="18"/>
          <w:szCs w:val="18"/>
        </w:rPr>
        <w:t xml:space="preserve">Client Appreciation mails for good working and for deliverables in </w:t>
      </w:r>
      <w:r w:rsidR="00313B5D">
        <w:rPr>
          <w:rFonts w:ascii="Verdana" w:hAnsi="Verdana" w:cs="Arial"/>
          <w:sz w:val="18"/>
          <w:szCs w:val="18"/>
        </w:rPr>
        <w:t>time in Cognizant project.</w:t>
      </w:r>
    </w:p>
    <w:p w:rsidR="00A449ED" w:rsidRPr="006D65B4" w:rsidRDefault="006D65B4" w:rsidP="006D65B4">
      <w:pPr>
        <w:pStyle w:val="ListParagraph"/>
        <w:numPr>
          <w:ilvl w:val="0"/>
          <w:numId w:val="16"/>
        </w:numPr>
        <w:tabs>
          <w:tab w:val="left" w:pos="720"/>
        </w:tabs>
        <w:spacing w:after="80" w:line="20" w:lineRule="atLeast"/>
        <w:jc w:val="both"/>
        <w:rPr>
          <w:rFonts w:ascii="Verdana" w:hAnsi="Verdana" w:cs="Arial"/>
          <w:sz w:val="18"/>
          <w:szCs w:val="18"/>
        </w:rPr>
      </w:pPr>
      <w:r w:rsidRPr="006D65B4">
        <w:rPr>
          <w:rFonts w:ascii="Verdana" w:hAnsi="Verdana" w:cs="Arial"/>
          <w:sz w:val="18"/>
          <w:szCs w:val="18"/>
        </w:rPr>
        <w:t xml:space="preserve">Trained Selenium, Core Java and Bigdata-Hadoop in internal company trainings. </w:t>
      </w:r>
    </w:p>
    <w:p w:rsidR="00603B0F" w:rsidRPr="0033085F" w:rsidRDefault="00603B0F" w:rsidP="00603B0F">
      <w:pPr>
        <w:rPr>
          <w:rFonts w:ascii="Verdana" w:hAnsi="Verdana"/>
          <w:sz w:val="18"/>
          <w:szCs w:val="18"/>
        </w:rPr>
      </w:pPr>
    </w:p>
    <w:p w:rsidR="00435F15" w:rsidRPr="0033085F" w:rsidRDefault="00603B0F">
      <w:pPr>
        <w:shd w:val="clear" w:color="auto" w:fill="C0C0C0"/>
        <w:spacing w:after="80" w:line="20" w:lineRule="atLeast"/>
        <w:jc w:val="center"/>
        <w:rPr>
          <w:rFonts w:ascii="Verdana" w:hAnsi="Verdana"/>
          <w:b/>
          <w:sz w:val="18"/>
          <w:szCs w:val="18"/>
        </w:rPr>
      </w:pPr>
      <w:r w:rsidRPr="0033085F">
        <w:rPr>
          <w:rFonts w:ascii="Verdana" w:hAnsi="Verdana"/>
          <w:b/>
          <w:sz w:val="18"/>
          <w:szCs w:val="18"/>
        </w:rPr>
        <w:t xml:space="preserve">Technical </w:t>
      </w:r>
      <w:r w:rsidR="00EA7914" w:rsidRPr="0033085F">
        <w:rPr>
          <w:rFonts w:ascii="Verdana" w:hAnsi="Verdana"/>
          <w:b/>
          <w:sz w:val="18"/>
          <w:szCs w:val="18"/>
        </w:rPr>
        <w:t>Skill</w:t>
      </w:r>
      <w:r w:rsidRPr="0033085F">
        <w:rPr>
          <w:rFonts w:ascii="Verdana" w:hAnsi="Verdana"/>
          <w:b/>
          <w:sz w:val="18"/>
          <w:szCs w:val="18"/>
        </w:rPr>
        <w:t>s</w:t>
      </w:r>
    </w:p>
    <w:p w:rsidR="006372BF" w:rsidRDefault="005521DB" w:rsidP="006372BF">
      <w:pPr>
        <w:pStyle w:val="ListParagraph"/>
        <w:numPr>
          <w:ilvl w:val="0"/>
          <w:numId w:val="14"/>
        </w:numPr>
        <w:spacing w:after="80" w:line="20" w:lineRule="atLeast"/>
        <w:jc w:val="both"/>
        <w:rPr>
          <w:rFonts w:ascii="Verdana" w:hAnsi="Verdana" w:cs="Arial"/>
          <w:sz w:val="18"/>
          <w:szCs w:val="18"/>
        </w:rPr>
      </w:pPr>
      <w:r w:rsidRPr="006372BF">
        <w:rPr>
          <w:rFonts w:ascii="Verdana" w:hAnsi="Verdana" w:cs="Arial"/>
          <w:sz w:val="18"/>
          <w:szCs w:val="18"/>
        </w:rPr>
        <w:t>Testing Tools</w:t>
      </w:r>
      <w:r w:rsidRPr="006372BF">
        <w:rPr>
          <w:rFonts w:ascii="Verdana" w:hAnsi="Verdana" w:cs="Arial"/>
          <w:sz w:val="18"/>
          <w:szCs w:val="18"/>
        </w:rPr>
        <w:tab/>
      </w:r>
      <w:r w:rsidRPr="006372BF">
        <w:rPr>
          <w:rFonts w:ascii="Verdana" w:hAnsi="Verdana" w:cs="Arial"/>
          <w:sz w:val="18"/>
          <w:szCs w:val="18"/>
        </w:rPr>
        <w:tab/>
      </w:r>
      <w:r w:rsidR="00435F15" w:rsidRPr="006372BF">
        <w:rPr>
          <w:rFonts w:ascii="Verdana" w:hAnsi="Verdana" w:cs="Arial"/>
          <w:sz w:val="18"/>
          <w:szCs w:val="18"/>
        </w:rPr>
        <w:t xml:space="preserve">: </w:t>
      </w:r>
      <w:r w:rsidR="009A0AF9" w:rsidRPr="006372BF">
        <w:rPr>
          <w:rFonts w:ascii="Verdana" w:hAnsi="Verdana" w:cs="Arial"/>
          <w:sz w:val="18"/>
          <w:szCs w:val="18"/>
        </w:rPr>
        <w:t xml:space="preserve">Manual </w:t>
      </w:r>
      <w:r w:rsidR="008523B3" w:rsidRPr="006372BF">
        <w:rPr>
          <w:rFonts w:ascii="Verdana" w:hAnsi="Verdana" w:cs="Arial"/>
          <w:sz w:val="18"/>
          <w:szCs w:val="18"/>
        </w:rPr>
        <w:t>Testing,</w:t>
      </w:r>
      <w:r w:rsidR="001909A3" w:rsidRPr="006372BF">
        <w:rPr>
          <w:rFonts w:ascii="Verdana" w:hAnsi="Verdana" w:cs="Arial"/>
          <w:sz w:val="18"/>
          <w:szCs w:val="18"/>
        </w:rPr>
        <w:t>QTP,</w:t>
      </w:r>
      <w:r w:rsidR="008523B3" w:rsidRPr="006372BF">
        <w:rPr>
          <w:rFonts w:ascii="Verdana" w:hAnsi="Verdana" w:cs="Arial"/>
          <w:sz w:val="18"/>
          <w:szCs w:val="18"/>
        </w:rPr>
        <w:t>Selenium IDE, Selenium</w:t>
      </w:r>
      <w:r w:rsidR="00E15928" w:rsidRPr="006372BF">
        <w:rPr>
          <w:rFonts w:ascii="Verdana" w:hAnsi="Verdana" w:cs="Arial"/>
          <w:sz w:val="18"/>
          <w:szCs w:val="18"/>
        </w:rPr>
        <w:t xml:space="preserve"> </w:t>
      </w:r>
      <w:r w:rsidR="000A2D91" w:rsidRPr="006372BF">
        <w:rPr>
          <w:rFonts w:ascii="Verdana" w:hAnsi="Verdana" w:cs="Arial"/>
          <w:sz w:val="18"/>
          <w:szCs w:val="18"/>
        </w:rPr>
        <w:t>Web</w:t>
      </w:r>
      <w:r w:rsidR="00427439" w:rsidRPr="006372BF">
        <w:rPr>
          <w:rFonts w:ascii="Verdana" w:hAnsi="Verdana" w:cs="Arial"/>
          <w:sz w:val="18"/>
          <w:szCs w:val="18"/>
        </w:rPr>
        <w:t xml:space="preserve"> d</w:t>
      </w:r>
      <w:r w:rsidR="000A2D91" w:rsidRPr="006372BF">
        <w:rPr>
          <w:rFonts w:ascii="Verdana" w:hAnsi="Verdana" w:cs="Arial"/>
          <w:sz w:val="18"/>
          <w:szCs w:val="18"/>
        </w:rPr>
        <w:t>river</w:t>
      </w:r>
      <w:r w:rsidR="006040C2" w:rsidRPr="006372BF">
        <w:rPr>
          <w:rFonts w:ascii="Verdana" w:hAnsi="Verdana" w:cs="Arial"/>
          <w:sz w:val="18"/>
          <w:szCs w:val="18"/>
        </w:rPr>
        <w:t>2.x</w:t>
      </w:r>
      <w:r w:rsidR="00016099" w:rsidRPr="006372BF">
        <w:rPr>
          <w:rFonts w:ascii="Verdana" w:hAnsi="Verdana" w:cs="Arial"/>
          <w:sz w:val="18"/>
          <w:szCs w:val="18"/>
        </w:rPr>
        <w:t xml:space="preserve"> </w:t>
      </w:r>
      <w:r w:rsidR="006372BF">
        <w:rPr>
          <w:rFonts w:ascii="Verdana" w:hAnsi="Verdana" w:cs="Arial"/>
          <w:sz w:val="18"/>
          <w:szCs w:val="18"/>
        </w:rPr>
        <w:t xml:space="preserve"> </w:t>
      </w:r>
    </w:p>
    <w:p w:rsidR="00F82C1F" w:rsidRPr="006372BF" w:rsidRDefault="006372BF" w:rsidP="006372BF">
      <w:pPr>
        <w:pStyle w:val="ListParagraph"/>
        <w:spacing w:after="80" w:line="20" w:lineRule="atLeast"/>
        <w:jc w:val="both"/>
        <w:rPr>
          <w:rFonts w:ascii="Verdana" w:hAnsi="Verdana" w:cs="Arial"/>
          <w:sz w:val="18"/>
          <w:szCs w:val="18"/>
        </w:rPr>
      </w:pPr>
      <w:r>
        <w:rPr>
          <w:rFonts w:ascii="Verdana" w:hAnsi="Verdana" w:cs="Arial"/>
          <w:sz w:val="18"/>
          <w:szCs w:val="18"/>
        </w:rPr>
        <w:t xml:space="preserve">                                   Quality </w:t>
      </w:r>
      <w:r w:rsidR="009D12CB" w:rsidRPr="006372BF">
        <w:rPr>
          <w:rFonts w:ascii="Verdana" w:hAnsi="Verdana" w:cs="Arial"/>
          <w:sz w:val="18"/>
          <w:szCs w:val="18"/>
        </w:rPr>
        <w:t>Center (</w:t>
      </w:r>
      <w:r w:rsidRPr="006372BF">
        <w:rPr>
          <w:rFonts w:ascii="Verdana" w:hAnsi="Verdana" w:cs="Arial"/>
          <w:sz w:val="18"/>
          <w:szCs w:val="18"/>
        </w:rPr>
        <w:t>QC)</w:t>
      </w:r>
      <w:r w:rsidR="009D12CB" w:rsidRPr="006372BF">
        <w:rPr>
          <w:rFonts w:ascii="Verdana" w:hAnsi="Verdana" w:cs="Arial"/>
          <w:sz w:val="18"/>
          <w:szCs w:val="18"/>
        </w:rPr>
        <w:t>, TestNg</w:t>
      </w:r>
      <w:r w:rsidR="00177E3B">
        <w:rPr>
          <w:rFonts w:ascii="Verdana" w:hAnsi="Verdana" w:cs="Arial"/>
          <w:sz w:val="18"/>
          <w:szCs w:val="18"/>
        </w:rPr>
        <w:t>, JUnit,</w:t>
      </w:r>
      <w:r w:rsidR="004C72E4">
        <w:rPr>
          <w:rFonts w:ascii="Verdana" w:hAnsi="Verdana" w:cs="Arial"/>
          <w:sz w:val="18"/>
          <w:szCs w:val="18"/>
        </w:rPr>
        <w:t xml:space="preserve"> </w:t>
      </w:r>
      <w:r w:rsidR="00177E3B">
        <w:rPr>
          <w:rFonts w:ascii="Verdana" w:hAnsi="Verdana" w:cs="Arial"/>
          <w:sz w:val="18"/>
          <w:szCs w:val="18"/>
        </w:rPr>
        <w:t>Robot Framework</w:t>
      </w:r>
      <w:r>
        <w:rPr>
          <w:rFonts w:ascii="Verdana" w:hAnsi="Verdana" w:cs="Arial"/>
          <w:sz w:val="18"/>
          <w:szCs w:val="18"/>
        </w:rPr>
        <w:t xml:space="preserve">              </w:t>
      </w:r>
    </w:p>
    <w:p w:rsidR="003B48A1" w:rsidRPr="0033085F" w:rsidRDefault="006B417A" w:rsidP="005521DB">
      <w:pPr>
        <w:pStyle w:val="ListParagraph"/>
        <w:numPr>
          <w:ilvl w:val="0"/>
          <w:numId w:val="15"/>
        </w:numPr>
        <w:spacing w:after="80" w:line="20" w:lineRule="atLeast"/>
        <w:jc w:val="both"/>
        <w:rPr>
          <w:rFonts w:ascii="Verdana" w:hAnsi="Verdana" w:cs="Arial"/>
          <w:sz w:val="18"/>
          <w:szCs w:val="18"/>
        </w:rPr>
      </w:pPr>
      <w:r>
        <w:rPr>
          <w:rFonts w:ascii="Verdana" w:hAnsi="Verdana" w:cs="Arial"/>
          <w:sz w:val="18"/>
          <w:szCs w:val="18"/>
        </w:rPr>
        <w:t>Operating Systems</w:t>
      </w:r>
      <w:r>
        <w:rPr>
          <w:rFonts w:ascii="Verdana" w:hAnsi="Verdana" w:cs="Arial"/>
          <w:sz w:val="18"/>
          <w:szCs w:val="18"/>
        </w:rPr>
        <w:tab/>
      </w:r>
      <w:r w:rsidR="003B48A1" w:rsidRPr="0033085F">
        <w:rPr>
          <w:rFonts w:ascii="Verdana" w:hAnsi="Verdana" w:cs="Arial"/>
          <w:sz w:val="18"/>
          <w:szCs w:val="18"/>
        </w:rPr>
        <w:t>: Windows 200</w:t>
      </w:r>
      <w:r w:rsidR="00B27AC9">
        <w:rPr>
          <w:rFonts w:ascii="Verdana" w:hAnsi="Verdana" w:cs="Arial"/>
          <w:sz w:val="18"/>
          <w:szCs w:val="18"/>
        </w:rPr>
        <w:t>7</w:t>
      </w:r>
      <w:r w:rsidR="003B48A1" w:rsidRPr="0033085F">
        <w:rPr>
          <w:rFonts w:ascii="Verdana" w:hAnsi="Verdana" w:cs="Arial"/>
          <w:sz w:val="18"/>
          <w:szCs w:val="18"/>
        </w:rPr>
        <w:t xml:space="preserve">/XP </w:t>
      </w:r>
    </w:p>
    <w:p w:rsidR="00CD13CC" w:rsidRPr="0033085F" w:rsidRDefault="002D43D2" w:rsidP="005521DB">
      <w:pPr>
        <w:pStyle w:val="ListParagraph"/>
        <w:numPr>
          <w:ilvl w:val="0"/>
          <w:numId w:val="15"/>
        </w:numPr>
        <w:spacing w:after="80" w:line="20" w:lineRule="atLeast"/>
        <w:jc w:val="both"/>
        <w:rPr>
          <w:rFonts w:ascii="Verdana" w:hAnsi="Verdana" w:cs="Arial"/>
          <w:sz w:val="18"/>
          <w:szCs w:val="18"/>
        </w:rPr>
      </w:pPr>
      <w:r>
        <w:rPr>
          <w:rFonts w:ascii="Verdana" w:hAnsi="Verdana" w:cs="Arial"/>
          <w:sz w:val="18"/>
          <w:szCs w:val="18"/>
        </w:rPr>
        <w:t>Languages</w:t>
      </w:r>
      <w:r>
        <w:rPr>
          <w:rFonts w:ascii="Verdana" w:hAnsi="Verdana" w:cs="Arial"/>
          <w:sz w:val="18"/>
          <w:szCs w:val="18"/>
        </w:rPr>
        <w:tab/>
      </w:r>
      <w:r>
        <w:rPr>
          <w:rFonts w:ascii="Verdana" w:hAnsi="Verdana" w:cs="Arial"/>
          <w:sz w:val="18"/>
          <w:szCs w:val="18"/>
        </w:rPr>
        <w:tab/>
        <w:t>: C,Core</w:t>
      </w:r>
      <w:r w:rsidR="00A557A8">
        <w:rPr>
          <w:rFonts w:ascii="Verdana" w:hAnsi="Verdana" w:cs="Arial"/>
          <w:sz w:val="18"/>
          <w:szCs w:val="18"/>
        </w:rPr>
        <w:t xml:space="preserve"> Java</w:t>
      </w:r>
    </w:p>
    <w:p w:rsidR="00435F15" w:rsidRPr="0033085F" w:rsidRDefault="00435F15" w:rsidP="005521DB">
      <w:pPr>
        <w:pStyle w:val="ListParagraph"/>
        <w:numPr>
          <w:ilvl w:val="0"/>
          <w:numId w:val="15"/>
        </w:numPr>
        <w:spacing w:after="80" w:line="20" w:lineRule="atLeast"/>
        <w:jc w:val="both"/>
        <w:rPr>
          <w:rFonts w:ascii="Verdana" w:hAnsi="Verdana" w:cs="Arial"/>
          <w:sz w:val="18"/>
          <w:szCs w:val="18"/>
        </w:rPr>
      </w:pPr>
      <w:r w:rsidRPr="0033085F">
        <w:rPr>
          <w:rFonts w:ascii="Verdana" w:hAnsi="Verdana" w:cs="Arial"/>
          <w:sz w:val="18"/>
          <w:szCs w:val="18"/>
        </w:rPr>
        <w:lastRenderedPageBreak/>
        <w:t>Web Tech</w:t>
      </w:r>
      <w:r w:rsidR="005521DB" w:rsidRPr="0033085F">
        <w:rPr>
          <w:rFonts w:ascii="Verdana" w:hAnsi="Verdana" w:cs="Arial"/>
          <w:sz w:val="18"/>
          <w:szCs w:val="18"/>
        </w:rPr>
        <w:t>nologies</w:t>
      </w:r>
      <w:r w:rsidR="005521DB" w:rsidRPr="0033085F">
        <w:rPr>
          <w:rFonts w:ascii="Verdana" w:hAnsi="Verdana" w:cs="Arial"/>
          <w:sz w:val="18"/>
          <w:szCs w:val="18"/>
        </w:rPr>
        <w:tab/>
      </w:r>
      <w:r w:rsidR="0017517A" w:rsidRPr="0033085F">
        <w:rPr>
          <w:rFonts w:ascii="Verdana" w:hAnsi="Verdana" w:cs="Arial"/>
          <w:sz w:val="18"/>
          <w:szCs w:val="18"/>
        </w:rPr>
        <w:t xml:space="preserve">: HTML, </w:t>
      </w:r>
      <w:r w:rsidR="00E25039" w:rsidRPr="0033085F">
        <w:rPr>
          <w:rFonts w:ascii="Verdana" w:hAnsi="Verdana" w:cs="Arial"/>
          <w:sz w:val="18"/>
          <w:szCs w:val="18"/>
        </w:rPr>
        <w:t>JavaScript</w:t>
      </w:r>
      <w:r w:rsidRPr="0033085F">
        <w:rPr>
          <w:rFonts w:ascii="Verdana" w:hAnsi="Verdana" w:cs="Arial"/>
          <w:sz w:val="18"/>
          <w:szCs w:val="18"/>
        </w:rPr>
        <w:t>,</w:t>
      </w:r>
      <w:r w:rsidRPr="0033085F">
        <w:rPr>
          <w:rFonts w:ascii="Verdana" w:hAnsi="Verdana"/>
          <w:spacing w:val="4"/>
          <w:sz w:val="18"/>
          <w:szCs w:val="18"/>
        </w:rPr>
        <w:t xml:space="preserve"> </w:t>
      </w:r>
      <w:r w:rsidR="00E25039" w:rsidRPr="0033085F">
        <w:rPr>
          <w:rFonts w:ascii="Verdana" w:hAnsi="Verdana" w:cs="Arial"/>
          <w:sz w:val="18"/>
          <w:szCs w:val="18"/>
        </w:rPr>
        <w:t>JSP</w:t>
      </w:r>
      <w:r w:rsidR="00007A7A" w:rsidRPr="0033085F">
        <w:rPr>
          <w:rFonts w:ascii="Verdana" w:hAnsi="Verdana" w:cs="Arial"/>
          <w:sz w:val="18"/>
          <w:szCs w:val="18"/>
        </w:rPr>
        <w:t>(Basic</w:t>
      </w:r>
      <w:r w:rsidR="00CD13CC" w:rsidRPr="0033085F">
        <w:rPr>
          <w:rFonts w:ascii="Verdana" w:hAnsi="Verdana" w:cs="Arial"/>
          <w:sz w:val="18"/>
          <w:szCs w:val="18"/>
        </w:rPr>
        <w:t>s</w:t>
      </w:r>
      <w:r w:rsidR="00007A7A" w:rsidRPr="0033085F">
        <w:rPr>
          <w:rFonts w:ascii="Verdana" w:hAnsi="Verdana" w:cs="Arial"/>
          <w:sz w:val="18"/>
          <w:szCs w:val="18"/>
        </w:rPr>
        <w:t>)</w:t>
      </w:r>
    </w:p>
    <w:p w:rsidR="00435F15" w:rsidRPr="0033085F" w:rsidRDefault="00435F15" w:rsidP="005521DB">
      <w:pPr>
        <w:pStyle w:val="ListParagraph"/>
        <w:numPr>
          <w:ilvl w:val="0"/>
          <w:numId w:val="15"/>
        </w:numPr>
        <w:tabs>
          <w:tab w:val="left" w:pos="720"/>
          <w:tab w:val="left" w:pos="1440"/>
          <w:tab w:val="left" w:pos="2160"/>
          <w:tab w:val="left" w:pos="2880"/>
          <w:tab w:val="left" w:pos="3600"/>
          <w:tab w:val="center" w:pos="5299"/>
        </w:tabs>
        <w:spacing w:after="80" w:line="20" w:lineRule="atLeast"/>
        <w:jc w:val="both"/>
        <w:rPr>
          <w:rFonts w:ascii="Verdana" w:hAnsi="Verdana" w:cs="Arial"/>
          <w:sz w:val="18"/>
          <w:szCs w:val="18"/>
        </w:rPr>
      </w:pPr>
      <w:r w:rsidRPr="0033085F">
        <w:rPr>
          <w:rFonts w:ascii="Verdana" w:hAnsi="Verdana" w:cs="Arial"/>
          <w:sz w:val="18"/>
          <w:szCs w:val="18"/>
        </w:rPr>
        <w:t>Data Base</w:t>
      </w:r>
      <w:r w:rsidR="005521DB" w:rsidRPr="0033085F">
        <w:rPr>
          <w:rFonts w:ascii="Verdana" w:hAnsi="Verdana" w:cs="Arial"/>
          <w:sz w:val="18"/>
          <w:szCs w:val="18"/>
        </w:rPr>
        <w:tab/>
      </w:r>
      <w:r w:rsidR="005521DB" w:rsidRPr="0033085F">
        <w:rPr>
          <w:rFonts w:ascii="Verdana" w:hAnsi="Verdana" w:cs="Arial"/>
          <w:sz w:val="18"/>
          <w:szCs w:val="18"/>
        </w:rPr>
        <w:tab/>
      </w:r>
      <w:r w:rsidRPr="0033085F">
        <w:rPr>
          <w:rFonts w:ascii="Verdana" w:hAnsi="Verdana" w:cs="Arial"/>
          <w:sz w:val="18"/>
          <w:szCs w:val="18"/>
        </w:rPr>
        <w:t>:</w:t>
      </w:r>
      <w:r w:rsidR="0017517A" w:rsidRPr="0033085F">
        <w:rPr>
          <w:rFonts w:ascii="Verdana" w:hAnsi="Verdana" w:cs="Arial"/>
          <w:sz w:val="18"/>
          <w:szCs w:val="18"/>
        </w:rPr>
        <w:t xml:space="preserve"> </w:t>
      </w:r>
      <w:r w:rsidR="00D1485F" w:rsidRPr="0033085F">
        <w:rPr>
          <w:rFonts w:ascii="Verdana" w:hAnsi="Verdana" w:cs="Arial"/>
          <w:sz w:val="18"/>
          <w:szCs w:val="18"/>
        </w:rPr>
        <w:t>MySQL</w:t>
      </w:r>
      <w:r w:rsidR="00D1485F">
        <w:rPr>
          <w:rFonts w:ascii="Verdana" w:hAnsi="Verdana" w:cs="Arial"/>
          <w:sz w:val="18"/>
          <w:szCs w:val="18"/>
        </w:rPr>
        <w:t>, Oracle</w:t>
      </w:r>
      <w:r w:rsidR="002873D9">
        <w:rPr>
          <w:rFonts w:ascii="Verdana" w:hAnsi="Verdana" w:cs="Arial"/>
          <w:sz w:val="18"/>
          <w:szCs w:val="18"/>
        </w:rPr>
        <w:t>, Teradata.</w:t>
      </w:r>
      <w:r w:rsidR="00EA7914" w:rsidRPr="0033085F">
        <w:rPr>
          <w:rFonts w:ascii="Verdana" w:hAnsi="Verdana" w:cs="Arial"/>
          <w:sz w:val="18"/>
          <w:szCs w:val="18"/>
        </w:rPr>
        <w:tab/>
      </w:r>
    </w:p>
    <w:p w:rsidR="00435F15" w:rsidRDefault="00A347BE" w:rsidP="005521DB">
      <w:pPr>
        <w:pStyle w:val="ListParagraph"/>
        <w:numPr>
          <w:ilvl w:val="0"/>
          <w:numId w:val="15"/>
        </w:numPr>
        <w:spacing w:after="80" w:line="20" w:lineRule="atLeast"/>
        <w:jc w:val="both"/>
        <w:rPr>
          <w:rFonts w:ascii="Verdana" w:hAnsi="Verdana" w:cs="Arial"/>
          <w:sz w:val="18"/>
          <w:szCs w:val="18"/>
        </w:rPr>
      </w:pPr>
      <w:r w:rsidRPr="0033085F">
        <w:rPr>
          <w:rFonts w:ascii="Verdana" w:hAnsi="Verdana" w:cs="Arial"/>
          <w:sz w:val="18"/>
          <w:szCs w:val="18"/>
        </w:rPr>
        <w:t xml:space="preserve">IDE </w:t>
      </w:r>
      <w:r w:rsidR="008E6CEE" w:rsidRPr="0033085F">
        <w:rPr>
          <w:rFonts w:ascii="Verdana" w:hAnsi="Verdana" w:cs="Arial"/>
          <w:sz w:val="18"/>
          <w:szCs w:val="18"/>
        </w:rPr>
        <w:t>Tools</w:t>
      </w:r>
      <w:r w:rsidR="005521DB" w:rsidRPr="0033085F">
        <w:rPr>
          <w:rFonts w:ascii="Verdana" w:hAnsi="Verdana" w:cs="Arial"/>
          <w:sz w:val="18"/>
          <w:szCs w:val="18"/>
        </w:rPr>
        <w:tab/>
      </w:r>
      <w:r w:rsidR="005521DB" w:rsidRPr="0033085F">
        <w:rPr>
          <w:rFonts w:ascii="Verdana" w:hAnsi="Verdana" w:cs="Arial"/>
          <w:sz w:val="18"/>
          <w:szCs w:val="18"/>
        </w:rPr>
        <w:tab/>
      </w:r>
      <w:r w:rsidR="00EA7914" w:rsidRPr="0033085F">
        <w:rPr>
          <w:rFonts w:ascii="Verdana" w:hAnsi="Verdana" w:cs="Arial"/>
          <w:sz w:val="18"/>
          <w:szCs w:val="18"/>
        </w:rPr>
        <w:t xml:space="preserve">: </w:t>
      </w:r>
      <w:r w:rsidR="00F82C1F" w:rsidRPr="0033085F">
        <w:rPr>
          <w:rFonts w:ascii="Verdana" w:hAnsi="Verdana" w:cs="Arial"/>
          <w:sz w:val="18"/>
          <w:szCs w:val="18"/>
        </w:rPr>
        <w:t>Eclipse</w:t>
      </w:r>
      <w:r w:rsidR="00F82C1F">
        <w:rPr>
          <w:rFonts w:ascii="Verdana" w:hAnsi="Verdana" w:cs="Arial"/>
          <w:sz w:val="18"/>
          <w:szCs w:val="18"/>
        </w:rPr>
        <w:t>, Firebug</w:t>
      </w:r>
      <w:r w:rsidR="009D12CB">
        <w:rPr>
          <w:rFonts w:ascii="Verdana" w:hAnsi="Verdana" w:cs="Arial"/>
          <w:sz w:val="18"/>
          <w:szCs w:val="18"/>
        </w:rPr>
        <w:t>, WinCVS, SOAPUI</w:t>
      </w:r>
      <w:r w:rsidR="00CB5CD7">
        <w:rPr>
          <w:rFonts w:ascii="Verdana" w:hAnsi="Verdana" w:cs="Arial"/>
          <w:sz w:val="18"/>
          <w:szCs w:val="18"/>
        </w:rPr>
        <w:t>, Ride</w:t>
      </w:r>
    </w:p>
    <w:p w:rsidR="00327953" w:rsidRDefault="00327953" w:rsidP="005521DB">
      <w:pPr>
        <w:pStyle w:val="ListParagraph"/>
        <w:numPr>
          <w:ilvl w:val="0"/>
          <w:numId w:val="15"/>
        </w:numPr>
        <w:spacing w:after="80" w:line="20" w:lineRule="atLeast"/>
        <w:jc w:val="both"/>
        <w:rPr>
          <w:rFonts w:ascii="Verdana" w:hAnsi="Verdana" w:cs="Arial"/>
          <w:sz w:val="18"/>
          <w:szCs w:val="18"/>
        </w:rPr>
      </w:pPr>
      <w:r>
        <w:rPr>
          <w:rFonts w:ascii="Verdana" w:hAnsi="Verdana" w:cs="Arial"/>
          <w:sz w:val="18"/>
          <w:szCs w:val="18"/>
        </w:rPr>
        <w:t>Database Tool</w:t>
      </w:r>
      <w:r>
        <w:rPr>
          <w:rFonts w:ascii="Verdana" w:hAnsi="Verdana" w:cs="Arial"/>
          <w:sz w:val="18"/>
          <w:szCs w:val="18"/>
        </w:rPr>
        <w:tab/>
      </w:r>
      <w:r>
        <w:rPr>
          <w:rFonts w:ascii="Verdana" w:hAnsi="Verdana" w:cs="Arial"/>
          <w:sz w:val="18"/>
          <w:szCs w:val="18"/>
        </w:rPr>
        <w:tab/>
        <w:t xml:space="preserve">: </w:t>
      </w:r>
      <w:r w:rsidR="002873D9">
        <w:rPr>
          <w:rFonts w:ascii="Verdana" w:hAnsi="Verdana" w:cs="Arial"/>
          <w:sz w:val="18"/>
          <w:szCs w:val="18"/>
        </w:rPr>
        <w:t>Toad, Teradata</w:t>
      </w:r>
      <w:r w:rsidR="008B22E4">
        <w:rPr>
          <w:rFonts w:ascii="Verdana" w:hAnsi="Verdana" w:cs="Arial"/>
          <w:sz w:val="18"/>
          <w:szCs w:val="18"/>
        </w:rPr>
        <w:t xml:space="preserve"> SQL Assistant</w:t>
      </w:r>
      <w:r w:rsidR="004A4CD2">
        <w:rPr>
          <w:rFonts w:ascii="Verdana" w:hAnsi="Verdana" w:cs="Arial"/>
          <w:sz w:val="18"/>
          <w:szCs w:val="18"/>
        </w:rPr>
        <w:t>,SQL Server Management Studio</w:t>
      </w:r>
    </w:p>
    <w:p w:rsidR="00A25CBB" w:rsidRPr="0033085F" w:rsidRDefault="00A25CBB" w:rsidP="005521DB">
      <w:pPr>
        <w:pStyle w:val="ListParagraph"/>
        <w:numPr>
          <w:ilvl w:val="0"/>
          <w:numId w:val="15"/>
        </w:numPr>
        <w:spacing w:after="80" w:line="20" w:lineRule="atLeast"/>
        <w:jc w:val="both"/>
        <w:rPr>
          <w:rFonts w:ascii="Verdana" w:hAnsi="Verdana" w:cs="Arial"/>
          <w:sz w:val="18"/>
          <w:szCs w:val="18"/>
        </w:rPr>
      </w:pPr>
      <w:r>
        <w:rPr>
          <w:rFonts w:ascii="Verdana" w:hAnsi="Verdana" w:cs="Arial"/>
          <w:sz w:val="18"/>
          <w:szCs w:val="18"/>
        </w:rPr>
        <w:t>Server</w:t>
      </w:r>
      <w:r>
        <w:rPr>
          <w:rFonts w:ascii="Verdana" w:hAnsi="Verdana" w:cs="Arial"/>
          <w:sz w:val="18"/>
          <w:szCs w:val="18"/>
        </w:rPr>
        <w:tab/>
      </w:r>
      <w:r>
        <w:rPr>
          <w:rFonts w:ascii="Verdana" w:hAnsi="Verdana" w:cs="Arial"/>
          <w:sz w:val="18"/>
          <w:szCs w:val="18"/>
        </w:rPr>
        <w:tab/>
      </w:r>
      <w:r>
        <w:rPr>
          <w:rFonts w:ascii="Verdana" w:hAnsi="Verdana" w:cs="Arial"/>
          <w:sz w:val="18"/>
          <w:szCs w:val="18"/>
        </w:rPr>
        <w:tab/>
        <w:t>: Tomcat 6.x</w:t>
      </w:r>
    </w:p>
    <w:p w:rsidR="00435F15" w:rsidRPr="0033085F" w:rsidRDefault="00435F15">
      <w:pPr>
        <w:spacing w:line="20" w:lineRule="atLeast"/>
        <w:jc w:val="both"/>
        <w:rPr>
          <w:rFonts w:ascii="Verdana" w:hAnsi="Verdana" w:cs="Arial"/>
          <w:sz w:val="18"/>
          <w:szCs w:val="18"/>
        </w:rPr>
      </w:pPr>
    </w:p>
    <w:p w:rsidR="00603B0F" w:rsidRDefault="00603B0F" w:rsidP="00603B0F">
      <w:pPr>
        <w:spacing w:after="80" w:line="20" w:lineRule="atLeast"/>
        <w:jc w:val="both"/>
        <w:rPr>
          <w:rFonts w:ascii="Verdana" w:hAnsi="Verdana" w:cs="Arial"/>
          <w:sz w:val="18"/>
          <w:szCs w:val="18"/>
        </w:rPr>
      </w:pPr>
    </w:p>
    <w:p w:rsidR="00D630FB" w:rsidRDefault="00D630FB" w:rsidP="00603B0F">
      <w:pPr>
        <w:spacing w:after="80" w:line="20" w:lineRule="atLeast"/>
        <w:jc w:val="both"/>
        <w:rPr>
          <w:rFonts w:ascii="Verdana" w:hAnsi="Verdana" w:cs="Arial"/>
          <w:sz w:val="18"/>
          <w:szCs w:val="18"/>
        </w:rPr>
      </w:pPr>
    </w:p>
    <w:p w:rsidR="00D441CC" w:rsidRDefault="00D441CC" w:rsidP="00603B0F">
      <w:pPr>
        <w:spacing w:after="80" w:line="20" w:lineRule="atLeast"/>
        <w:jc w:val="both"/>
        <w:rPr>
          <w:rFonts w:ascii="Verdana" w:hAnsi="Verdana" w:cs="Arial"/>
          <w:sz w:val="18"/>
          <w:szCs w:val="18"/>
        </w:rPr>
      </w:pPr>
    </w:p>
    <w:p w:rsidR="00D441CC" w:rsidRDefault="00D441CC" w:rsidP="00603B0F">
      <w:pPr>
        <w:spacing w:after="80" w:line="20" w:lineRule="atLeast"/>
        <w:jc w:val="both"/>
        <w:rPr>
          <w:rFonts w:ascii="Verdana" w:hAnsi="Verdana" w:cs="Arial"/>
          <w:sz w:val="18"/>
          <w:szCs w:val="18"/>
        </w:rPr>
      </w:pPr>
    </w:p>
    <w:p w:rsidR="00D441CC" w:rsidRDefault="00D441CC" w:rsidP="00603B0F">
      <w:pPr>
        <w:spacing w:after="80" w:line="20" w:lineRule="atLeast"/>
        <w:jc w:val="both"/>
        <w:rPr>
          <w:rFonts w:ascii="Verdana" w:hAnsi="Verdana" w:cs="Arial"/>
          <w:sz w:val="18"/>
          <w:szCs w:val="18"/>
        </w:rPr>
      </w:pPr>
    </w:p>
    <w:p w:rsidR="00F6295E" w:rsidRDefault="00F6295E" w:rsidP="00603B0F">
      <w:pPr>
        <w:spacing w:after="80" w:line="20" w:lineRule="atLeast"/>
        <w:jc w:val="both"/>
        <w:rPr>
          <w:rFonts w:ascii="Verdana" w:hAnsi="Verdana" w:cs="Arial"/>
          <w:sz w:val="18"/>
          <w:szCs w:val="18"/>
        </w:rPr>
      </w:pPr>
    </w:p>
    <w:p w:rsidR="00603B0F" w:rsidRDefault="00603B0F" w:rsidP="00603B0F">
      <w:pPr>
        <w:spacing w:after="80" w:line="20" w:lineRule="atLeast"/>
        <w:jc w:val="both"/>
        <w:rPr>
          <w:rFonts w:ascii="Verdana" w:hAnsi="Verdana" w:cs="Arial"/>
          <w:sz w:val="18"/>
          <w:szCs w:val="18"/>
        </w:rPr>
      </w:pPr>
    </w:p>
    <w:p w:rsidR="00DF63EC" w:rsidRPr="0033085F" w:rsidRDefault="00DF63EC" w:rsidP="00603B0F">
      <w:pPr>
        <w:spacing w:after="80" w:line="20" w:lineRule="atLeast"/>
        <w:jc w:val="both"/>
        <w:rPr>
          <w:rFonts w:ascii="Verdana" w:hAnsi="Verdana" w:cs="Arial"/>
          <w:sz w:val="18"/>
          <w:szCs w:val="18"/>
        </w:rPr>
      </w:pPr>
    </w:p>
    <w:p w:rsidR="00435F15" w:rsidRPr="0033085F" w:rsidRDefault="00435F15">
      <w:pPr>
        <w:shd w:val="clear" w:color="auto" w:fill="C0C0C0"/>
        <w:spacing w:after="80" w:line="20" w:lineRule="atLeast"/>
        <w:jc w:val="center"/>
        <w:rPr>
          <w:rFonts w:ascii="Verdana" w:hAnsi="Verdana"/>
          <w:b/>
          <w:sz w:val="18"/>
          <w:szCs w:val="18"/>
        </w:rPr>
      </w:pPr>
      <w:r w:rsidRPr="0033085F">
        <w:rPr>
          <w:rFonts w:ascii="Verdana" w:hAnsi="Verdana"/>
          <w:b/>
          <w:sz w:val="18"/>
          <w:szCs w:val="18"/>
        </w:rPr>
        <w:t>Employment Chronicle</w:t>
      </w:r>
    </w:p>
    <w:p w:rsidR="004A4CD2" w:rsidRDefault="004A4CD2">
      <w:pPr>
        <w:spacing w:line="20" w:lineRule="atLeast"/>
        <w:jc w:val="both"/>
        <w:rPr>
          <w:rFonts w:ascii="Verdana" w:hAnsi="Verdana"/>
          <w:sz w:val="18"/>
          <w:szCs w:val="18"/>
        </w:rPr>
      </w:pPr>
    </w:p>
    <w:p w:rsidR="004A4CD2" w:rsidRPr="004A4CD2" w:rsidRDefault="004A4CD2">
      <w:pPr>
        <w:spacing w:line="20" w:lineRule="atLeast"/>
        <w:jc w:val="both"/>
        <w:rPr>
          <w:rFonts w:ascii="Verdana" w:hAnsi="Verdana"/>
          <w:b/>
          <w:sz w:val="18"/>
          <w:szCs w:val="18"/>
        </w:rPr>
      </w:pPr>
      <w:r w:rsidRPr="004A4CD2">
        <w:rPr>
          <w:rFonts w:ascii="Verdana" w:hAnsi="Verdana"/>
          <w:b/>
          <w:sz w:val="18"/>
          <w:szCs w:val="18"/>
          <w:highlight w:val="lightGray"/>
        </w:rPr>
        <w:t>Tech Mahindra:</w:t>
      </w:r>
    </w:p>
    <w:p w:rsidR="004A4CD2" w:rsidRPr="0033085F" w:rsidRDefault="004A4CD2">
      <w:pPr>
        <w:spacing w:line="20" w:lineRule="atLeast"/>
        <w:jc w:val="both"/>
        <w:rPr>
          <w:rFonts w:ascii="Verdana" w:hAnsi="Verdana"/>
          <w:sz w:val="18"/>
          <w:szCs w:val="18"/>
        </w:rPr>
      </w:pPr>
    </w:p>
    <w:p w:rsidR="00B958B1" w:rsidRPr="0033085F" w:rsidRDefault="00B958B1" w:rsidP="00B958B1">
      <w:pPr>
        <w:jc w:val="both"/>
        <w:rPr>
          <w:rFonts w:ascii="Verdana" w:hAnsi="Verdana"/>
          <w:b/>
          <w:bCs/>
          <w:sz w:val="18"/>
          <w:szCs w:val="18"/>
          <w:u w:val="single"/>
        </w:rPr>
      </w:pPr>
      <w:r w:rsidRPr="0033085F">
        <w:rPr>
          <w:rFonts w:ascii="Verdana" w:hAnsi="Verdana"/>
          <w:b/>
          <w:bCs/>
          <w:sz w:val="18"/>
          <w:szCs w:val="18"/>
          <w:u w:val="single"/>
        </w:rPr>
        <w:t>Project#1</w:t>
      </w:r>
    </w:p>
    <w:p w:rsidR="00D61C59" w:rsidRPr="0033085F" w:rsidRDefault="00D61C59" w:rsidP="00B958B1">
      <w:pPr>
        <w:jc w:val="both"/>
        <w:rPr>
          <w:rFonts w:ascii="Verdana" w:hAnsi="Verdana"/>
          <w:b/>
          <w:bCs/>
          <w:sz w:val="18"/>
          <w:szCs w:val="18"/>
          <w:u w:val="single"/>
        </w:rPr>
      </w:pPr>
    </w:p>
    <w:p w:rsidR="00B958B1" w:rsidRPr="0033085F" w:rsidRDefault="00016099" w:rsidP="00B958B1">
      <w:pPr>
        <w:jc w:val="both"/>
        <w:rPr>
          <w:rFonts w:ascii="Verdana" w:hAnsi="Verdana"/>
          <w:sz w:val="18"/>
          <w:szCs w:val="18"/>
        </w:rPr>
      </w:pPr>
      <w:r w:rsidRPr="0033085F">
        <w:rPr>
          <w:rFonts w:ascii="Verdana" w:hAnsi="Verdana"/>
          <w:sz w:val="18"/>
          <w:szCs w:val="18"/>
        </w:rPr>
        <w:t>Name</w:t>
      </w:r>
      <w:r w:rsidRPr="0033085F">
        <w:rPr>
          <w:rFonts w:ascii="Verdana" w:hAnsi="Verdana"/>
          <w:sz w:val="18"/>
          <w:szCs w:val="18"/>
        </w:rPr>
        <w:tab/>
      </w:r>
      <w:r w:rsidRPr="0033085F">
        <w:rPr>
          <w:rFonts w:ascii="Verdana" w:hAnsi="Verdana"/>
          <w:sz w:val="18"/>
          <w:szCs w:val="18"/>
        </w:rPr>
        <w:tab/>
        <w:t>: CPR</w:t>
      </w:r>
      <w:r w:rsidR="006C324C" w:rsidRPr="0033085F">
        <w:rPr>
          <w:rFonts w:ascii="Verdana" w:hAnsi="Verdana"/>
          <w:sz w:val="18"/>
          <w:szCs w:val="18"/>
        </w:rPr>
        <w:tab/>
      </w:r>
      <w:r w:rsidR="006C324C" w:rsidRPr="0033085F">
        <w:rPr>
          <w:rFonts w:ascii="Verdana" w:hAnsi="Verdana"/>
          <w:sz w:val="18"/>
          <w:szCs w:val="18"/>
        </w:rPr>
        <w:tab/>
      </w:r>
    </w:p>
    <w:p w:rsidR="00B958B1" w:rsidRPr="0033085F" w:rsidRDefault="00DD0F6D" w:rsidP="00B958B1">
      <w:pPr>
        <w:jc w:val="both"/>
        <w:rPr>
          <w:rFonts w:ascii="Verdana" w:hAnsi="Verdana"/>
          <w:b/>
          <w:bCs/>
          <w:sz w:val="18"/>
          <w:szCs w:val="18"/>
        </w:rPr>
      </w:pPr>
      <w:r w:rsidRPr="0033085F">
        <w:rPr>
          <w:rFonts w:ascii="Verdana" w:hAnsi="Verdana"/>
          <w:bCs/>
          <w:sz w:val="18"/>
          <w:szCs w:val="18"/>
        </w:rPr>
        <w:t>Client</w:t>
      </w:r>
      <w:r w:rsidRPr="0033085F">
        <w:rPr>
          <w:rFonts w:ascii="Verdana" w:hAnsi="Verdana"/>
          <w:bCs/>
          <w:sz w:val="18"/>
          <w:szCs w:val="18"/>
        </w:rPr>
        <w:tab/>
      </w:r>
      <w:r w:rsidRPr="0033085F">
        <w:rPr>
          <w:rFonts w:ascii="Verdana" w:hAnsi="Verdana"/>
          <w:bCs/>
          <w:sz w:val="18"/>
          <w:szCs w:val="18"/>
        </w:rPr>
        <w:tab/>
      </w:r>
      <w:r w:rsidR="00B958B1" w:rsidRPr="0033085F">
        <w:rPr>
          <w:rFonts w:ascii="Verdana" w:hAnsi="Verdana"/>
          <w:bCs/>
          <w:sz w:val="18"/>
          <w:szCs w:val="18"/>
        </w:rPr>
        <w:t>:</w:t>
      </w:r>
      <w:r w:rsidR="00B958B1" w:rsidRPr="0033085F">
        <w:rPr>
          <w:rFonts w:ascii="Verdana" w:hAnsi="Verdana"/>
          <w:b/>
          <w:bCs/>
          <w:sz w:val="18"/>
          <w:szCs w:val="18"/>
        </w:rPr>
        <w:t xml:space="preserve"> </w:t>
      </w:r>
      <w:r w:rsidRPr="0033085F">
        <w:rPr>
          <w:rFonts w:ascii="Verdana" w:hAnsi="Verdana"/>
          <w:bCs/>
          <w:sz w:val="18"/>
          <w:szCs w:val="18"/>
        </w:rPr>
        <w:t>CISCO</w:t>
      </w:r>
      <w:r w:rsidR="00B958B1" w:rsidRPr="0033085F">
        <w:rPr>
          <w:rFonts w:ascii="Verdana" w:hAnsi="Verdana"/>
          <w:b/>
          <w:bCs/>
          <w:sz w:val="18"/>
          <w:szCs w:val="18"/>
        </w:rPr>
        <w:t xml:space="preserve">  </w:t>
      </w:r>
    </w:p>
    <w:p w:rsidR="00B958B1" w:rsidRDefault="00B958B1" w:rsidP="00B958B1">
      <w:pPr>
        <w:jc w:val="both"/>
        <w:rPr>
          <w:rFonts w:ascii="Verdana" w:hAnsi="Verdana"/>
          <w:sz w:val="18"/>
          <w:szCs w:val="18"/>
        </w:rPr>
      </w:pPr>
      <w:r w:rsidRPr="0033085F">
        <w:rPr>
          <w:rFonts w:ascii="Verdana" w:hAnsi="Verdana"/>
          <w:sz w:val="18"/>
          <w:szCs w:val="18"/>
        </w:rPr>
        <w:t>Role</w:t>
      </w:r>
      <w:r w:rsidRPr="0033085F">
        <w:rPr>
          <w:rFonts w:ascii="Verdana" w:hAnsi="Verdana"/>
          <w:sz w:val="18"/>
          <w:szCs w:val="18"/>
        </w:rPr>
        <w:tab/>
      </w:r>
      <w:r w:rsidRPr="0033085F">
        <w:rPr>
          <w:rFonts w:ascii="Verdana" w:hAnsi="Verdana"/>
          <w:sz w:val="18"/>
          <w:szCs w:val="18"/>
        </w:rPr>
        <w:tab/>
        <w:t>: Team Member</w:t>
      </w:r>
    </w:p>
    <w:p w:rsidR="0056119C" w:rsidRPr="0033085F" w:rsidRDefault="0056119C" w:rsidP="00B958B1">
      <w:pPr>
        <w:jc w:val="both"/>
        <w:rPr>
          <w:rFonts w:ascii="Verdana" w:hAnsi="Verdana"/>
          <w:sz w:val="18"/>
          <w:szCs w:val="18"/>
        </w:rPr>
      </w:pPr>
      <w:r>
        <w:rPr>
          <w:rFonts w:ascii="Verdana" w:hAnsi="Verdana"/>
          <w:sz w:val="18"/>
          <w:szCs w:val="18"/>
        </w:rPr>
        <w:t>Duration</w:t>
      </w:r>
      <w:r>
        <w:rPr>
          <w:rFonts w:ascii="Verdana" w:hAnsi="Verdana"/>
          <w:sz w:val="18"/>
          <w:szCs w:val="18"/>
        </w:rPr>
        <w:tab/>
        <w:t>: Jan 2012-May 2012</w:t>
      </w:r>
    </w:p>
    <w:p w:rsidR="00B958B1" w:rsidRPr="0033085F" w:rsidRDefault="00F86D9B" w:rsidP="00B958B1">
      <w:pPr>
        <w:jc w:val="both"/>
        <w:rPr>
          <w:rFonts w:ascii="Verdana" w:hAnsi="Verdana"/>
          <w:sz w:val="18"/>
          <w:szCs w:val="18"/>
        </w:rPr>
      </w:pPr>
      <w:r w:rsidRPr="0033085F">
        <w:rPr>
          <w:rFonts w:ascii="Verdana" w:hAnsi="Verdana"/>
          <w:sz w:val="18"/>
          <w:szCs w:val="18"/>
        </w:rPr>
        <w:t>Testing</w:t>
      </w:r>
      <w:r w:rsidRPr="0033085F">
        <w:rPr>
          <w:rFonts w:ascii="Verdana" w:hAnsi="Verdana"/>
          <w:sz w:val="18"/>
          <w:szCs w:val="18"/>
        </w:rPr>
        <w:tab/>
      </w:r>
      <w:r w:rsidR="00B27AC9">
        <w:rPr>
          <w:rFonts w:ascii="Verdana" w:hAnsi="Verdana"/>
          <w:sz w:val="18"/>
          <w:szCs w:val="18"/>
        </w:rPr>
        <w:tab/>
      </w:r>
      <w:r w:rsidR="006C324C" w:rsidRPr="0033085F">
        <w:rPr>
          <w:rFonts w:ascii="Verdana" w:hAnsi="Verdana"/>
          <w:sz w:val="18"/>
          <w:szCs w:val="18"/>
        </w:rPr>
        <w:t>: Manual</w:t>
      </w:r>
      <w:r w:rsidR="00B958B1" w:rsidRPr="0033085F">
        <w:rPr>
          <w:rFonts w:ascii="Verdana" w:hAnsi="Verdana"/>
          <w:sz w:val="18"/>
          <w:szCs w:val="18"/>
        </w:rPr>
        <w:t xml:space="preserve"> testing </w:t>
      </w:r>
    </w:p>
    <w:p w:rsidR="00B958B1" w:rsidRPr="0033085F" w:rsidRDefault="00B958B1" w:rsidP="00B958B1">
      <w:pPr>
        <w:tabs>
          <w:tab w:val="left" w:pos="1290"/>
        </w:tabs>
        <w:rPr>
          <w:rFonts w:ascii="Verdana" w:hAnsi="Verdana"/>
          <w:b/>
          <w:sz w:val="18"/>
          <w:szCs w:val="18"/>
        </w:rPr>
      </w:pPr>
      <w:r w:rsidRPr="0033085F">
        <w:rPr>
          <w:rFonts w:ascii="Verdana" w:hAnsi="Verdana"/>
          <w:b/>
          <w:sz w:val="18"/>
          <w:szCs w:val="18"/>
        </w:rPr>
        <w:tab/>
      </w:r>
    </w:p>
    <w:p w:rsidR="00B958B1" w:rsidRPr="0033085F" w:rsidRDefault="00B958B1" w:rsidP="00B958B1">
      <w:pPr>
        <w:jc w:val="both"/>
        <w:rPr>
          <w:rFonts w:ascii="Verdana" w:hAnsi="Verdana"/>
          <w:b/>
          <w:bCs/>
          <w:sz w:val="18"/>
          <w:szCs w:val="18"/>
          <w:u w:val="single"/>
        </w:rPr>
      </w:pPr>
      <w:r w:rsidRPr="0033085F">
        <w:rPr>
          <w:rFonts w:ascii="Verdana" w:hAnsi="Verdana"/>
          <w:b/>
          <w:bCs/>
          <w:sz w:val="18"/>
          <w:szCs w:val="18"/>
          <w:u w:val="single"/>
        </w:rPr>
        <w:t>Project Description</w:t>
      </w:r>
      <w:r w:rsidRPr="0033085F">
        <w:rPr>
          <w:rFonts w:ascii="Verdana" w:hAnsi="Verdana"/>
          <w:bCs/>
          <w:sz w:val="18"/>
          <w:szCs w:val="18"/>
        </w:rPr>
        <w:t>:</w:t>
      </w:r>
      <w:r w:rsidRPr="0033085F">
        <w:rPr>
          <w:rFonts w:ascii="Verdana" w:hAnsi="Verdana"/>
          <w:b/>
          <w:bCs/>
          <w:sz w:val="18"/>
          <w:szCs w:val="18"/>
          <w:u w:val="single"/>
        </w:rPr>
        <w:t xml:space="preserve"> </w:t>
      </w:r>
    </w:p>
    <w:p w:rsidR="00B958B1" w:rsidRPr="0033085F" w:rsidRDefault="00B958B1" w:rsidP="00B958B1">
      <w:pPr>
        <w:jc w:val="both"/>
        <w:rPr>
          <w:rFonts w:ascii="Verdana" w:hAnsi="Verdana"/>
          <w:b/>
          <w:bCs/>
          <w:sz w:val="18"/>
          <w:szCs w:val="18"/>
          <w:u w:val="single"/>
        </w:rPr>
      </w:pPr>
    </w:p>
    <w:p w:rsidR="00B958B1" w:rsidRDefault="00427439" w:rsidP="00427439">
      <w:pPr>
        <w:jc w:val="both"/>
        <w:rPr>
          <w:rFonts w:ascii="Verdana" w:hAnsi="Verdana"/>
          <w:sz w:val="18"/>
          <w:szCs w:val="18"/>
        </w:rPr>
      </w:pPr>
      <w:r w:rsidRPr="0033085F">
        <w:rPr>
          <w:rFonts w:ascii="Verdana" w:hAnsi="Verdana"/>
          <w:sz w:val="18"/>
          <w:szCs w:val="18"/>
        </w:rPr>
        <w:t>The Central Profile Repository (CPR) consolidates user data from multiple internal sources to provide a comprehensive, single view of the user thus providing enhanced user experience for both internal and external Cisco users.</w:t>
      </w:r>
    </w:p>
    <w:p w:rsidR="0033572A" w:rsidRPr="0033572A" w:rsidRDefault="0033572A" w:rsidP="0033572A">
      <w:pPr>
        <w:jc w:val="both"/>
        <w:rPr>
          <w:rFonts w:ascii="Verdana" w:hAnsi="Verdana"/>
          <w:sz w:val="18"/>
          <w:szCs w:val="18"/>
        </w:rPr>
      </w:pPr>
      <w:r w:rsidRPr="0033572A">
        <w:rPr>
          <w:rFonts w:ascii="Verdana" w:hAnsi="Verdana"/>
          <w:sz w:val="18"/>
          <w:szCs w:val="18"/>
        </w:rPr>
        <w:t>The CPR provides:</w:t>
      </w:r>
    </w:p>
    <w:p w:rsidR="0033572A" w:rsidRPr="0033572A" w:rsidRDefault="0033572A" w:rsidP="0033572A">
      <w:pPr>
        <w:jc w:val="both"/>
        <w:rPr>
          <w:rFonts w:ascii="Verdana" w:hAnsi="Verdana"/>
          <w:sz w:val="18"/>
          <w:szCs w:val="18"/>
        </w:rPr>
      </w:pPr>
    </w:p>
    <w:p w:rsidR="0033572A" w:rsidRPr="0033572A" w:rsidRDefault="0033572A" w:rsidP="00193A02">
      <w:pPr>
        <w:numPr>
          <w:ilvl w:val="0"/>
          <w:numId w:val="6"/>
        </w:numPr>
        <w:jc w:val="both"/>
        <w:rPr>
          <w:rFonts w:ascii="Verdana" w:hAnsi="Verdana"/>
          <w:sz w:val="18"/>
          <w:szCs w:val="18"/>
        </w:rPr>
      </w:pPr>
      <w:r w:rsidRPr="0033572A">
        <w:rPr>
          <w:rFonts w:ascii="Verdana" w:hAnsi="Verdana"/>
          <w:sz w:val="18"/>
          <w:szCs w:val="18"/>
        </w:rPr>
        <w:t xml:space="preserve">Provision for storage of 319 attributes (including 69 LDAP fields) </w:t>
      </w:r>
    </w:p>
    <w:p w:rsidR="0033572A" w:rsidRPr="0033572A" w:rsidRDefault="0033572A" w:rsidP="00193A02">
      <w:pPr>
        <w:numPr>
          <w:ilvl w:val="0"/>
          <w:numId w:val="6"/>
        </w:numPr>
        <w:jc w:val="both"/>
        <w:rPr>
          <w:rFonts w:ascii="Verdana" w:hAnsi="Verdana"/>
          <w:sz w:val="18"/>
          <w:szCs w:val="18"/>
        </w:rPr>
      </w:pPr>
      <w:r w:rsidRPr="0033572A">
        <w:rPr>
          <w:rFonts w:ascii="Verdana" w:hAnsi="Verdana"/>
          <w:sz w:val="18"/>
          <w:szCs w:val="18"/>
        </w:rPr>
        <w:t xml:space="preserve">Storage of data relationships (i.e. mapping contract # and type) </w:t>
      </w:r>
    </w:p>
    <w:p w:rsidR="0033572A" w:rsidRPr="0033572A" w:rsidRDefault="0033572A" w:rsidP="00193A02">
      <w:pPr>
        <w:numPr>
          <w:ilvl w:val="0"/>
          <w:numId w:val="6"/>
        </w:numPr>
        <w:jc w:val="both"/>
        <w:rPr>
          <w:rFonts w:ascii="Verdana" w:hAnsi="Verdana"/>
          <w:sz w:val="18"/>
          <w:szCs w:val="18"/>
        </w:rPr>
      </w:pPr>
      <w:r w:rsidRPr="0033572A">
        <w:rPr>
          <w:rFonts w:ascii="Verdana" w:hAnsi="Verdana"/>
          <w:sz w:val="18"/>
          <w:szCs w:val="18"/>
        </w:rPr>
        <w:t xml:space="preserve">History and Audit Tracking </w:t>
      </w:r>
    </w:p>
    <w:p w:rsidR="0033572A" w:rsidRPr="0033572A" w:rsidRDefault="0033572A" w:rsidP="00193A02">
      <w:pPr>
        <w:numPr>
          <w:ilvl w:val="0"/>
          <w:numId w:val="6"/>
        </w:numPr>
        <w:jc w:val="both"/>
        <w:rPr>
          <w:rFonts w:ascii="Verdana" w:hAnsi="Verdana"/>
          <w:sz w:val="18"/>
          <w:szCs w:val="18"/>
        </w:rPr>
      </w:pPr>
      <w:r w:rsidRPr="0033572A">
        <w:rPr>
          <w:rFonts w:ascii="Verdana" w:hAnsi="Verdana"/>
          <w:sz w:val="18"/>
          <w:szCs w:val="18"/>
        </w:rPr>
        <w:t xml:space="preserve">Field Level Data Access Security </w:t>
      </w:r>
    </w:p>
    <w:p w:rsidR="0033572A" w:rsidRPr="0033572A" w:rsidRDefault="0033572A" w:rsidP="00193A02">
      <w:pPr>
        <w:numPr>
          <w:ilvl w:val="0"/>
          <w:numId w:val="6"/>
        </w:numPr>
        <w:jc w:val="both"/>
        <w:rPr>
          <w:rFonts w:ascii="Verdana" w:hAnsi="Verdana"/>
          <w:sz w:val="18"/>
          <w:szCs w:val="18"/>
        </w:rPr>
      </w:pPr>
      <w:r w:rsidRPr="0033572A">
        <w:rPr>
          <w:rFonts w:ascii="Verdana" w:hAnsi="Verdana"/>
          <w:sz w:val="18"/>
          <w:szCs w:val="18"/>
        </w:rPr>
        <w:t xml:space="preserve">Controlled Data Access through APIs (revised legacy and new) </w:t>
      </w:r>
    </w:p>
    <w:p w:rsidR="0033572A" w:rsidRPr="0033572A" w:rsidRDefault="0033572A" w:rsidP="00193A02">
      <w:pPr>
        <w:numPr>
          <w:ilvl w:val="0"/>
          <w:numId w:val="6"/>
        </w:numPr>
        <w:jc w:val="both"/>
        <w:rPr>
          <w:rFonts w:ascii="Verdana" w:hAnsi="Verdana"/>
          <w:sz w:val="18"/>
          <w:szCs w:val="18"/>
        </w:rPr>
      </w:pPr>
      <w:r w:rsidRPr="0033572A">
        <w:rPr>
          <w:rFonts w:ascii="Verdana" w:hAnsi="Verdana"/>
          <w:sz w:val="18"/>
          <w:szCs w:val="18"/>
        </w:rPr>
        <w:t>Universal ID assignment to each user</w:t>
      </w:r>
    </w:p>
    <w:p w:rsidR="0033572A" w:rsidRPr="0033572A" w:rsidRDefault="0033572A" w:rsidP="00193A02">
      <w:pPr>
        <w:numPr>
          <w:ilvl w:val="0"/>
          <w:numId w:val="6"/>
        </w:numPr>
        <w:jc w:val="both"/>
        <w:rPr>
          <w:rFonts w:ascii="Verdana" w:hAnsi="Verdana"/>
          <w:sz w:val="18"/>
          <w:szCs w:val="18"/>
        </w:rPr>
      </w:pPr>
      <w:r w:rsidRPr="0033572A">
        <w:rPr>
          <w:rFonts w:ascii="Verdana" w:hAnsi="Verdana"/>
          <w:sz w:val="18"/>
          <w:szCs w:val="18"/>
        </w:rPr>
        <w:t>Registration and Profile management</w:t>
      </w:r>
    </w:p>
    <w:p w:rsidR="00737FEB" w:rsidRPr="0033572A" w:rsidRDefault="0033572A" w:rsidP="00193A02">
      <w:pPr>
        <w:numPr>
          <w:ilvl w:val="0"/>
          <w:numId w:val="6"/>
        </w:numPr>
        <w:jc w:val="both"/>
        <w:rPr>
          <w:rFonts w:ascii="Verdana" w:hAnsi="Verdana"/>
          <w:sz w:val="18"/>
          <w:szCs w:val="18"/>
        </w:rPr>
      </w:pPr>
      <w:r w:rsidRPr="0033572A">
        <w:rPr>
          <w:rFonts w:ascii="Verdana" w:hAnsi="Verdana"/>
          <w:sz w:val="18"/>
          <w:szCs w:val="18"/>
        </w:rPr>
        <w:t>MCTG/MCTA for delegated admins</w:t>
      </w:r>
    </w:p>
    <w:p w:rsidR="00737FEB" w:rsidRPr="0033085F" w:rsidRDefault="00737FEB" w:rsidP="00B958B1">
      <w:pPr>
        <w:widowControl w:val="0"/>
        <w:tabs>
          <w:tab w:val="left" w:pos="360"/>
          <w:tab w:val="left" w:pos="5400"/>
        </w:tabs>
        <w:autoSpaceDE w:val="0"/>
        <w:rPr>
          <w:rFonts w:ascii="Verdana" w:hAnsi="Verdana"/>
          <w:b/>
          <w:sz w:val="18"/>
          <w:szCs w:val="18"/>
        </w:rPr>
      </w:pPr>
    </w:p>
    <w:p w:rsidR="00B958B1" w:rsidRPr="007C10A1" w:rsidRDefault="00B958B1" w:rsidP="00B958B1">
      <w:pPr>
        <w:widowControl w:val="0"/>
        <w:tabs>
          <w:tab w:val="left" w:pos="360"/>
          <w:tab w:val="left" w:pos="5400"/>
        </w:tabs>
        <w:autoSpaceDE w:val="0"/>
        <w:rPr>
          <w:rFonts w:ascii="Verdana" w:hAnsi="Verdana"/>
          <w:b/>
          <w:sz w:val="18"/>
          <w:szCs w:val="18"/>
          <w:u w:val="single"/>
        </w:rPr>
      </w:pPr>
      <w:r w:rsidRPr="007C10A1">
        <w:rPr>
          <w:rFonts w:ascii="Verdana" w:hAnsi="Verdana"/>
          <w:b/>
          <w:sz w:val="18"/>
          <w:szCs w:val="18"/>
          <w:u w:val="single"/>
        </w:rPr>
        <w:t>Responsibilities:</w:t>
      </w:r>
    </w:p>
    <w:p w:rsidR="00737FEB" w:rsidRPr="0033085F" w:rsidRDefault="00737FEB" w:rsidP="00B958B1">
      <w:pPr>
        <w:widowControl w:val="0"/>
        <w:tabs>
          <w:tab w:val="left" w:pos="360"/>
          <w:tab w:val="left" w:pos="5400"/>
        </w:tabs>
        <w:autoSpaceDE w:val="0"/>
        <w:rPr>
          <w:rFonts w:ascii="Verdana" w:hAnsi="Verdana"/>
          <w:b/>
          <w:sz w:val="18"/>
          <w:szCs w:val="18"/>
        </w:rPr>
      </w:pPr>
    </w:p>
    <w:p w:rsidR="009C1395" w:rsidRPr="0033085F" w:rsidRDefault="009C1395" w:rsidP="009C1395">
      <w:pPr>
        <w:numPr>
          <w:ilvl w:val="0"/>
          <w:numId w:val="6"/>
        </w:numPr>
        <w:jc w:val="both"/>
        <w:rPr>
          <w:rFonts w:ascii="Verdana" w:hAnsi="Verdana"/>
          <w:sz w:val="18"/>
          <w:szCs w:val="18"/>
        </w:rPr>
      </w:pPr>
      <w:r w:rsidRPr="0033085F">
        <w:rPr>
          <w:rFonts w:ascii="Verdana" w:hAnsi="Verdana"/>
          <w:sz w:val="18"/>
          <w:szCs w:val="18"/>
        </w:rPr>
        <w:t>Analysis of the Applications through the Links and videos provided by the Client.</w:t>
      </w:r>
    </w:p>
    <w:p w:rsidR="00EA1C07" w:rsidRPr="0033085F" w:rsidRDefault="00383BB8" w:rsidP="00B958B1">
      <w:pPr>
        <w:numPr>
          <w:ilvl w:val="0"/>
          <w:numId w:val="6"/>
        </w:numPr>
        <w:jc w:val="both"/>
        <w:rPr>
          <w:rFonts w:ascii="Verdana" w:hAnsi="Verdana"/>
          <w:sz w:val="18"/>
          <w:szCs w:val="18"/>
        </w:rPr>
      </w:pPr>
      <w:r w:rsidRPr="0033085F">
        <w:rPr>
          <w:rFonts w:ascii="Verdana" w:hAnsi="Verdana"/>
          <w:sz w:val="18"/>
          <w:szCs w:val="18"/>
        </w:rPr>
        <w:t>Authored test cases</w:t>
      </w:r>
      <w:r w:rsidR="00716A48" w:rsidRPr="0033085F">
        <w:rPr>
          <w:rFonts w:ascii="Verdana" w:hAnsi="Verdana"/>
          <w:sz w:val="18"/>
          <w:szCs w:val="18"/>
        </w:rPr>
        <w:t xml:space="preserve"> based on test matrices.</w:t>
      </w:r>
      <w:r w:rsidRPr="0033085F">
        <w:rPr>
          <w:rFonts w:ascii="Verdana" w:hAnsi="Verdana"/>
          <w:sz w:val="18"/>
          <w:szCs w:val="18"/>
        </w:rPr>
        <w:t xml:space="preserve"> </w:t>
      </w:r>
    </w:p>
    <w:p w:rsidR="00E15928" w:rsidRPr="0033085F" w:rsidRDefault="00716A48" w:rsidP="00E15928">
      <w:pPr>
        <w:numPr>
          <w:ilvl w:val="0"/>
          <w:numId w:val="6"/>
        </w:numPr>
        <w:jc w:val="both"/>
        <w:rPr>
          <w:rFonts w:ascii="Verdana" w:hAnsi="Verdana"/>
          <w:sz w:val="18"/>
          <w:szCs w:val="18"/>
        </w:rPr>
      </w:pPr>
      <w:r w:rsidRPr="0033085F">
        <w:rPr>
          <w:rFonts w:ascii="Verdana" w:hAnsi="Verdana"/>
          <w:sz w:val="18"/>
          <w:szCs w:val="18"/>
        </w:rPr>
        <w:t>Executed test cases and tracked defects which are deviated from</w:t>
      </w:r>
      <w:r w:rsidR="00E15928" w:rsidRPr="0033085F">
        <w:rPr>
          <w:rFonts w:ascii="Verdana" w:hAnsi="Verdana"/>
          <w:sz w:val="18"/>
          <w:szCs w:val="18"/>
        </w:rPr>
        <w:t xml:space="preserve"> client’s</w:t>
      </w:r>
      <w:r w:rsidRPr="0033085F">
        <w:rPr>
          <w:rFonts w:ascii="Verdana" w:hAnsi="Verdana"/>
          <w:sz w:val="18"/>
          <w:szCs w:val="18"/>
        </w:rPr>
        <w:t xml:space="preserve"> requirements.</w:t>
      </w:r>
    </w:p>
    <w:p w:rsidR="007320D9" w:rsidRPr="007320D9" w:rsidRDefault="00916FF3" w:rsidP="007320D9">
      <w:pPr>
        <w:numPr>
          <w:ilvl w:val="0"/>
          <w:numId w:val="6"/>
        </w:numPr>
        <w:jc w:val="both"/>
        <w:rPr>
          <w:rFonts w:ascii="Verdana" w:hAnsi="Verdana"/>
          <w:sz w:val="18"/>
          <w:szCs w:val="18"/>
        </w:rPr>
      </w:pPr>
      <w:r w:rsidRPr="0033085F">
        <w:rPr>
          <w:rFonts w:ascii="Verdana" w:hAnsi="Verdana"/>
          <w:sz w:val="18"/>
          <w:szCs w:val="18"/>
          <w:lang w:val="en-GB"/>
        </w:rPr>
        <w:t>Prioritize severity defects and direct</w:t>
      </w:r>
      <w:r w:rsidR="007320D9">
        <w:rPr>
          <w:rFonts w:ascii="Verdana" w:hAnsi="Verdana"/>
          <w:sz w:val="18"/>
          <w:szCs w:val="18"/>
          <w:lang w:val="en-GB"/>
        </w:rPr>
        <w:t>ed</w:t>
      </w:r>
      <w:r w:rsidRPr="0033085F">
        <w:rPr>
          <w:rFonts w:ascii="Verdana" w:hAnsi="Verdana"/>
          <w:sz w:val="18"/>
          <w:szCs w:val="18"/>
          <w:lang w:val="en-GB"/>
        </w:rPr>
        <w:t xml:space="preserve"> to the </w:t>
      </w:r>
      <w:r w:rsidR="007320D9">
        <w:rPr>
          <w:rFonts w:ascii="Verdana" w:hAnsi="Verdana"/>
          <w:sz w:val="18"/>
          <w:szCs w:val="18"/>
          <w:lang w:val="en-GB"/>
        </w:rPr>
        <w:t>developers</w:t>
      </w:r>
      <w:r w:rsidRPr="0033085F">
        <w:rPr>
          <w:rFonts w:ascii="Verdana" w:hAnsi="Verdana"/>
          <w:sz w:val="18"/>
          <w:szCs w:val="18"/>
          <w:lang w:val="en-GB"/>
        </w:rPr>
        <w:t xml:space="preserve"> for resolution.</w:t>
      </w:r>
    </w:p>
    <w:p w:rsidR="007320D9" w:rsidRPr="00B5660C" w:rsidRDefault="007320D9" w:rsidP="007320D9">
      <w:pPr>
        <w:numPr>
          <w:ilvl w:val="0"/>
          <w:numId w:val="6"/>
        </w:numPr>
        <w:jc w:val="both"/>
        <w:rPr>
          <w:rFonts w:ascii="Verdana" w:hAnsi="Verdana"/>
          <w:sz w:val="18"/>
          <w:szCs w:val="18"/>
        </w:rPr>
      </w:pPr>
      <w:r w:rsidRPr="00B5660C">
        <w:rPr>
          <w:rFonts w:ascii="Verdana" w:hAnsi="Verdana"/>
          <w:sz w:val="18"/>
          <w:szCs w:val="18"/>
        </w:rPr>
        <w:t xml:space="preserve">Actively involved in organizing, planning, executing day to day </w:t>
      </w:r>
      <w:r>
        <w:rPr>
          <w:rFonts w:ascii="Verdana" w:hAnsi="Verdana"/>
          <w:sz w:val="18"/>
          <w:szCs w:val="18"/>
        </w:rPr>
        <w:t>work and reporting the progress</w:t>
      </w:r>
    </w:p>
    <w:p w:rsidR="007320D9" w:rsidRPr="007320D9" w:rsidRDefault="007320D9" w:rsidP="007320D9">
      <w:pPr>
        <w:ind w:left="720"/>
        <w:jc w:val="both"/>
        <w:rPr>
          <w:rFonts w:ascii="Verdana" w:hAnsi="Verdana"/>
          <w:sz w:val="18"/>
          <w:szCs w:val="18"/>
        </w:rPr>
      </w:pPr>
      <w:r w:rsidRPr="00B5660C">
        <w:rPr>
          <w:rFonts w:ascii="Verdana" w:hAnsi="Verdana"/>
          <w:sz w:val="18"/>
          <w:szCs w:val="18"/>
        </w:rPr>
        <w:t>of work in Status Meeting with the Project Management/ Development Team.</w:t>
      </w:r>
    </w:p>
    <w:p w:rsidR="00916FF3" w:rsidRPr="0033085F" w:rsidRDefault="00916FF3" w:rsidP="00916FF3">
      <w:pPr>
        <w:numPr>
          <w:ilvl w:val="0"/>
          <w:numId w:val="6"/>
        </w:numPr>
        <w:jc w:val="both"/>
        <w:rPr>
          <w:rFonts w:ascii="Verdana" w:hAnsi="Verdana"/>
          <w:sz w:val="18"/>
          <w:szCs w:val="18"/>
        </w:rPr>
      </w:pPr>
      <w:r w:rsidRPr="0033085F">
        <w:rPr>
          <w:rFonts w:ascii="Verdana" w:hAnsi="Verdana"/>
          <w:sz w:val="18"/>
          <w:szCs w:val="18"/>
        </w:rPr>
        <w:t>Perform</w:t>
      </w:r>
      <w:r w:rsidR="007320D9">
        <w:rPr>
          <w:rFonts w:ascii="Verdana" w:hAnsi="Verdana"/>
          <w:sz w:val="18"/>
          <w:szCs w:val="18"/>
        </w:rPr>
        <w:t>ed</w:t>
      </w:r>
      <w:r w:rsidRPr="0033085F">
        <w:rPr>
          <w:rFonts w:ascii="Verdana" w:hAnsi="Verdana"/>
          <w:sz w:val="18"/>
          <w:szCs w:val="18"/>
        </w:rPr>
        <w:t xml:space="preserve"> other reasonable duties as required</w:t>
      </w:r>
      <w:r w:rsidR="007320D9">
        <w:rPr>
          <w:rFonts w:ascii="Verdana" w:hAnsi="Verdana"/>
          <w:sz w:val="18"/>
          <w:szCs w:val="18"/>
        </w:rPr>
        <w:t>.</w:t>
      </w:r>
    </w:p>
    <w:p w:rsidR="00B958B1" w:rsidRPr="0033085F" w:rsidRDefault="00916FF3" w:rsidP="00007A7A">
      <w:pPr>
        <w:numPr>
          <w:ilvl w:val="0"/>
          <w:numId w:val="6"/>
        </w:numPr>
        <w:jc w:val="both"/>
        <w:rPr>
          <w:rFonts w:ascii="Verdana" w:hAnsi="Verdana"/>
          <w:b/>
          <w:bCs/>
          <w:sz w:val="18"/>
          <w:szCs w:val="18"/>
          <w:u w:val="single"/>
        </w:rPr>
      </w:pPr>
      <w:r w:rsidRPr="0033085F">
        <w:rPr>
          <w:rFonts w:ascii="Verdana" w:hAnsi="Verdana"/>
          <w:sz w:val="18"/>
          <w:szCs w:val="18"/>
        </w:rPr>
        <w:t>Attend</w:t>
      </w:r>
      <w:r w:rsidR="00054C9C">
        <w:rPr>
          <w:rFonts w:ascii="Verdana" w:hAnsi="Verdana"/>
          <w:sz w:val="18"/>
          <w:szCs w:val="18"/>
        </w:rPr>
        <w:t>ed</w:t>
      </w:r>
      <w:r w:rsidRPr="0033085F">
        <w:rPr>
          <w:rFonts w:ascii="Verdana" w:hAnsi="Verdana"/>
          <w:sz w:val="18"/>
          <w:szCs w:val="18"/>
        </w:rPr>
        <w:t xml:space="preserve"> daily meetings.</w:t>
      </w:r>
    </w:p>
    <w:p w:rsidR="00007A7A" w:rsidRPr="0033085F" w:rsidRDefault="00007A7A" w:rsidP="007C10A1">
      <w:pPr>
        <w:ind w:left="720"/>
        <w:jc w:val="both"/>
        <w:rPr>
          <w:rFonts w:ascii="Verdana" w:hAnsi="Verdana"/>
          <w:b/>
          <w:bCs/>
          <w:sz w:val="18"/>
          <w:szCs w:val="18"/>
          <w:u w:val="single"/>
        </w:rPr>
      </w:pPr>
    </w:p>
    <w:p w:rsidR="00B958B1" w:rsidRDefault="00B958B1">
      <w:pPr>
        <w:jc w:val="both"/>
        <w:rPr>
          <w:rFonts w:ascii="Verdana" w:hAnsi="Verdana"/>
          <w:b/>
          <w:bCs/>
          <w:sz w:val="18"/>
          <w:szCs w:val="18"/>
          <w:u w:val="single"/>
        </w:rPr>
      </w:pPr>
    </w:p>
    <w:p w:rsidR="00435F15" w:rsidRDefault="00E5464F">
      <w:pPr>
        <w:jc w:val="both"/>
        <w:rPr>
          <w:rFonts w:ascii="Verdana" w:hAnsi="Verdana"/>
          <w:b/>
          <w:bCs/>
          <w:sz w:val="18"/>
          <w:szCs w:val="18"/>
          <w:u w:val="single"/>
        </w:rPr>
      </w:pPr>
      <w:r w:rsidRPr="0033085F">
        <w:rPr>
          <w:rFonts w:ascii="Verdana" w:hAnsi="Verdana"/>
          <w:b/>
          <w:bCs/>
          <w:sz w:val="18"/>
          <w:szCs w:val="18"/>
          <w:u w:val="single"/>
        </w:rPr>
        <w:t>Project#2</w:t>
      </w:r>
    </w:p>
    <w:p w:rsidR="00FC5E12" w:rsidRPr="00C06B3D" w:rsidRDefault="00FC5E12">
      <w:pPr>
        <w:jc w:val="both"/>
        <w:rPr>
          <w:rFonts w:ascii="Verdana" w:hAnsi="Verdana"/>
          <w:sz w:val="18"/>
          <w:szCs w:val="18"/>
        </w:rPr>
      </w:pPr>
    </w:p>
    <w:p w:rsidR="00C06B3D" w:rsidRPr="00C06B3D" w:rsidRDefault="00916FF3" w:rsidP="00C06B3D">
      <w:pPr>
        <w:pStyle w:val="NoSpacing"/>
        <w:jc w:val="both"/>
        <w:rPr>
          <w:rFonts w:ascii="Verdana" w:eastAsia="Times New Roman" w:hAnsi="Verdana" w:cs="Times New Roman"/>
          <w:sz w:val="18"/>
          <w:szCs w:val="18"/>
          <w:lang w:eastAsia="ar-SA"/>
        </w:rPr>
      </w:pPr>
      <w:r w:rsidRPr="00C06B3D">
        <w:rPr>
          <w:rFonts w:ascii="Verdana" w:eastAsia="Times New Roman" w:hAnsi="Verdana" w:cs="Times New Roman"/>
          <w:sz w:val="18"/>
          <w:szCs w:val="18"/>
          <w:lang w:eastAsia="ar-SA"/>
        </w:rPr>
        <w:lastRenderedPageBreak/>
        <w:t>Name</w:t>
      </w:r>
      <w:r w:rsidRPr="00C06B3D">
        <w:rPr>
          <w:rFonts w:ascii="Verdana" w:eastAsia="Times New Roman" w:hAnsi="Verdana" w:cs="Times New Roman"/>
          <w:sz w:val="18"/>
          <w:szCs w:val="18"/>
          <w:lang w:eastAsia="ar-SA"/>
        </w:rPr>
        <w:tab/>
      </w:r>
      <w:r w:rsidRPr="00C06B3D">
        <w:rPr>
          <w:rFonts w:ascii="Verdana" w:eastAsia="Times New Roman" w:hAnsi="Verdana" w:cs="Times New Roman"/>
          <w:sz w:val="18"/>
          <w:szCs w:val="18"/>
          <w:lang w:eastAsia="ar-SA"/>
        </w:rPr>
        <w:tab/>
        <w:t xml:space="preserve">: </w:t>
      </w:r>
      <w:r w:rsidR="00C06B3D" w:rsidRPr="00C06B3D">
        <w:rPr>
          <w:rFonts w:ascii="Verdana" w:eastAsia="Times New Roman" w:hAnsi="Verdana" w:cs="Times New Roman"/>
          <w:sz w:val="18"/>
          <w:szCs w:val="18"/>
          <w:lang w:eastAsia="ar-SA"/>
        </w:rPr>
        <w:t>CSCC-Service Management System</w:t>
      </w:r>
    </w:p>
    <w:p w:rsidR="00435F15" w:rsidRPr="0033085F" w:rsidRDefault="00916FF3">
      <w:pPr>
        <w:jc w:val="both"/>
        <w:rPr>
          <w:rFonts w:ascii="Verdana" w:hAnsi="Verdana"/>
          <w:b/>
          <w:bCs/>
          <w:sz w:val="18"/>
          <w:szCs w:val="18"/>
        </w:rPr>
      </w:pPr>
      <w:r w:rsidRPr="0033085F">
        <w:rPr>
          <w:rFonts w:ascii="Verdana" w:hAnsi="Verdana"/>
          <w:bCs/>
          <w:sz w:val="18"/>
          <w:szCs w:val="18"/>
        </w:rPr>
        <w:t>Client</w:t>
      </w:r>
      <w:r w:rsidRPr="0033085F">
        <w:rPr>
          <w:rFonts w:ascii="Verdana" w:hAnsi="Verdana"/>
          <w:bCs/>
          <w:sz w:val="18"/>
          <w:szCs w:val="18"/>
        </w:rPr>
        <w:tab/>
      </w:r>
      <w:r w:rsidRPr="0033085F">
        <w:rPr>
          <w:rFonts w:ascii="Verdana" w:hAnsi="Verdana"/>
          <w:bCs/>
          <w:sz w:val="18"/>
          <w:szCs w:val="18"/>
        </w:rPr>
        <w:tab/>
      </w:r>
      <w:r w:rsidR="00435F15" w:rsidRPr="0033085F">
        <w:rPr>
          <w:rFonts w:ascii="Verdana" w:hAnsi="Verdana"/>
          <w:bCs/>
          <w:sz w:val="18"/>
          <w:szCs w:val="18"/>
        </w:rPr>
        <w:t>:</w:t>
      </w:r>
      <w:r w:rsidR="00435F15" w:rsidRPr="0033085F">
        <w:rPr>
          <w:rFonts w:ascii="Verdana" w:hAnsi="Verdana"/>
          <w:b/>
          <w:bCs/>
          <w:sz w:val="18"/>
          <w:szCs w:val="18"/>
        </w:rPr>
        <w:t xml:space="preserve"> </w:t>
      </w:r>
      <w:r w:rsidRPr="0033085F">
        <w:rPr>
          <w:rFonts w:ascii="Verdana" w:hAnsi="Verdana"/>
          <w:bCs/>
          <w:sz w:val="18"/>
          <w:szCs w:val="18"/>
        </w:rPr>
        <w:t>CISCO</w:t>
      </w:r>
    </w:p>
    <w:p w:rsidR="00435F15" w:rsidRDefault="007B7051">
      <w:pPr>
        <w:jc w:val="both"/>
        <w:rPr>
          <w:rFonts w:ascii="Verdana" w:hAnsi="Verdana"/>
          <w:sz w:val="18"/>
          <w:szCs w:val="18"/>
        </w:rPr>
      </w:pPr>
      <w:r w:rsidRPr="0033085F">
        <w:rPr>
          <w:rFonts w:ascii="Verdana" w:hAnsi="Verdana"/>
          <w:sz w:val="18"/>
          <w:szCs w:val="18"/>
        </w:rPr>
        <w:t>Role</w:t>
      </w:r>
      <w:r w:rsidRPr="0033085F">
        <w:rPr>
          <w:rFonts w:ascii="Verdana" w:hAnsi="Verdana"/>
          <w:sz w:val="18"/>
          <w:szCs w:val="18"/>
        </w:rPr>
        <w:tab/>
      </w:r>
      <w:r w:rsidRPr="0033085F">
        <w:rPr>
          <w:rFonts w:ascii="Verdana" w:hAnsi="Verdana"/>
          <w:sz w:val="18"/>
          <w:szCs w:val="18"/>
        </w:rPr>
        <w:tab/>
      </w:r>
      <w:r w:rsidR="00435F15" w:rsidRPr="0033085F">
        <w:rPr>
          <w:rFonts w:ascii="Verdana" w:hAnsi="Verdana"/>
          <w:sz w:val="18"/>
          <w:szCs w:val="18"/>
        </w:rPr>
        <w:t>: Team Member</w:t>
      </w:r>
    </w:p>
    <w:p w:rsidR="0056119C" w:rsidRPr="0033085F" w:rsidRDefault="00021953" w:rsidP="0056119C">
      <w:pPr>
        <w:jc w:val="both"/>
        <w:rPr>
          <w:rFonts w:ascii="Verdana" w:hAnsi="Verdana"/>
          <w:sz w:val="18"/>
          <w:szCs w:val="18"/>
        </w:rPr>
      </w:pPr>
      <w:r>
        <w:rPr>
          <w:rFonts w:ascii="Verdana" w:hAnsi="Verdana"/>
          <w:sz w:val="18"/>
          <w:szCs w:val="18"/>
        </w:rPr>
        <w:t>Duration</w:t>
      </w:r>
      <w:r>
        <w:rPr>
          <w:rFonts w:ascii="Verdana" w:hAnsi="Verdana"/>
          <w:sz w:val="18"/>
          <w:szCs w:val="18"/>
        </w:rPr>
        <w:tab/>
        <w:t>: Jun 2012-Oct</w:t>
      </w:r>
      <w:r w:rsidR="0056119C">
        <w:rPr>
          <w:rFonts w:ascii="Verdana" w:hAnsi="Verdana"/>
          <w:sz w:val="18"/>
          <w:szCs w:val="18"/>
        </w:rPr>
        <w:t xml:space="preserve"> 201</w:t>
      </w:r>
      <w:r w:rsidR="00BF649C">
        <w:rPr>
          <w:rFonts w:ascii="Verdana" w:hAnsi="Verdana"/>
          <w:sz w:val="18"/>
          <w:szCs w:val="18"/>
        </w:rPr>
        <w:t>3</w:t>
      </w:r>
    </w:p>
    <w:p w:rsidR="00435F15" w:rsidRPr="0033085F" w:rsidRDefault="007B7051">
      <w:pPr>
        <w:jc w:val="both"/>
        <w:rPr>
          <w:rFonts w:ascii="Verdana" w:hAnsi="Verdana"/>
          <w:sz w:val="18"/>
          <w:szCs w:val="18"/>
        </w:rPr>
      </w:pPr>
      <w:r w:rsidRPr="0033085F">
        <w:rPr>
          <w:rFonts w:ascii="Verdana" w:hAnsi="Verdana"/>
          <w:sz w:val="18"/>
          <w:szCs w:val="18"/>
        </w:rPr>
        <w:t>Testing</w:t>
      </w:r>
      <w:r w:rsidRPr="0033085F">
        <w:rPr>
          <w:rFonts w:ascii="Verdana" w:hAnsi="Verdana"/>
          <w:sz w:val="18"/>
          <w:szCs w:val="18"/>
        </w:rPr>
        <w:tab/>
      </w:r>
      <w:r w:rsidR="00BA3730">
        <w:rPr>
          <w:rFonts w:ascii="Verdana" w:hAnsi="Verdana"/>
          <w:sz w:val="18"/>
          <w:szCs w:val="18"/>
        </w:rPr>
        <w:tab/>
      </w:r>
      <w:r w:rsidR="00435F15" w:rsidRPr="0033085F">
        <w:rPr>
          <w:rFonts w:ascii="Verdana" w:hAnsi="Verdana"/>
          <w:sz w:val="18"/>
          <w:szCs w:val="18"/>
        </w:rPr>
        <w:t xml:space="preserve">: </w:t>
      </w:r>
      <w:r w:rsidR="00B2421E">
        <w:rPr>
          <w:rFonts w:ascii="Verdana" w:hAnsi="Verdana"/>
          <w:sz w:val="18"/>
          <w:szCs w:val="18"/>
        </w:rPr>
        <w:t>Selenium web Driver, Java</w:t>
      </w:r>
      <w:r w:rsidR="00435F15" w:rsidRPr="0033085F">
        <w:rPr>
          <w:rFonts w:ascii="Verdana" w:hAnsi="Verdana"/>
          <w:sz w:val="18"/>
          <w:szCs w:val="18"/>
        </w:rPr>
        <w:t xml:space="preserve"> </w:t>
      </w:r>
    </w:p>
    <w:p w:rsidR="00435F15" w:rsidRPr="0033085F" w:rsidRDefault="00435F15">
      <w:pPr>
        <w:tabs>
          <w:tab w:val="left" w:pos="1290"/>
        </w:tabs>
        <w:rPr>
          <w:rFonts w:ascii="Verdana" w:hAnsi="Verdana"/>
          <w:b/>
          <w:sz w:val="18"/>
          <w:szCs w:val="18"/>
        </w:rPr>
      </w:pPr>
      <w:r w:rsidRPr="0033085F">
        <w:rPr>
          <w:rFonts w:ascii="Verdana" w:hAnsi="Verdana"/>
          <w:b/>
          <w:sz w:val="18"/>
          <w:szCs w:val="18"/>
        </w:rPr>
        <w:tab/>
      </w:r>
    </w:p>
    <w:p w:rsidR="00435F15" w:rsidRPr="0033085F" w:rsidRDefault="00435F15">
      <w:pPr>
        <w:jc w:val="both"/>
        <w:rPr>
          <w:rFonts w:ascii="Verdana" w:hAnsi="Verdana"/>
          <w:b/>
          <w:bCs/>
          <w:sz w:val="18"/>
          <w:szCs w:val="18"/>
          <w:u w:val="single"/>
        </w:rPr>
      </w:pPr>
      <w:r w:rsidRPr="0033085F">
        <w:rPr>
          <w:rFonts w:ascii="Verdana" w:hAnsi="Verdana"/>
          <w:b/>
          <w:bCs/>
          <w:sz w:val="18"/>
          <w:szCs w:val="18"/>
          <w:u w:val="single"/>
        </w:rPr>
        <w:t>Project Description</w:t>
      </w:r>
      <w:r w:rsidRPr="0033085F">
        <w:rPr>
          <w:rFonts w:ascii="Verdana" w:hAnsi="Verdana"/>
          <w:bCs/>
          <w:sz w:val="18"/>
          <w:szCs w:val="18"/>
        </w:rPr>
        <w:t>:</w:t>
      </w:r>
      <w:r w:rsidRPr="0033085F">
        <w:rPr>
          <w:rFonts w:ascii="Verdana" w:hAnsi="Verdana"/>
          <w:b/>
          <w:bCs/>
          <w:sz w:val="18"/>
          <w:szCs w:val="18"/>
          <w:u w:val="single"/>
        </w:rPr>
        <w:t xml:space="preserve"> </w:t>
      </w:r>
    </w:p>
    <w:p w:rsidR="00435F15" w:rsidRPr="0033085F" w:rsidRDefault="00435F15" w:rsidP="00C06B3D">
      <w:pPr>
        <w:jc w:val="both"/>
        <w:rPr>
          <w:rFonts w:ascii="Verdana" w:hAnsi="Verdana"/>
          <w:sz w:val="18"/>
          <w:szCs w:val="18"/>
        </w:rPr>
      </w:pPr>
    </w:p>
    <w:p w:rsidR="00C06B3D" w:rsidRDefault="00C06B3D" w:rsidP="00C06B3D">
      <w:pPr>
        <w:jc w:val="both"/>
        <w:rPr>
          <w:rFonts w:ascii="Verdana" w:hAnsi="Verdana"/>
          <w:sz w:val="18"/>
          <w:szCs w:val="18"/>
        </w:rPr>
      </w:pPr>
      <w:r w:rsidRPr="00C06B3D">
        <w:rPr>
          <w:rFonts w:ascii="Verdana" w:hAnsi="Verdana"/>
          <w:sz w:val="18"/>
          <w:szCs w:val="18"/>
        </w:rPr>
        <w:t>Service Management System is a web based application functions as a part of SCC (Service Contract Center) which takes care of creating and managing different types of quotes and contracts.</w:t>
      </w:r>
    </w:p>
    <w:p w:rsidR="00BA3730" w:rsidRPr="00C06B3D" w:rsidRDefault="00BA3730" w:rsidP="00C06B3D">
      <w:pPr>
        <w:jc w:val="both"/>
        <w:rPr>
          <w:rFonts w:ascii="Verdana" w:hAnsi="Verdana"/>
          <w:sz w:val="18"/>
          <w:szCs w:val="18"/>
        </w:rPr>
      </w:pPr>
    </w:p>
    <w:p w:rsidR="00BA3730" w:rsidRPr="00486429" w:rsidRDefault="00BA3730" w:rsidP="00BA3730">
      <w:pPr>
        <w:jc w:val="both"/>
        <w:rPr>
          <w:rFonts w:ascii="Verdana" w:hAnsi="Verdana"/>
          <w:sz w:val="18"/>
          <w:szCs w:val="18"/>
        </w:rPr>
      </w:pPr>
      <w:r w:rsidRPr="00486429">
        <w:rPr>
          <w:rFonts w:ascii="Verdana" w:hAnsi="Verdana"/>
          <w:b/>
          <w:sz w:val="18"/>
          <w:szCs w:val="18"/>
        </w:rPr>
        <w:t>Quotes</w:t>
      </w:r>
      <w:r w:rsidRPr="00486429">
        <w:rPr>
          <w:rFonts w:ascii="Verdana" w:hAnsi="Verdana"/>
          <w:sz w:val="18"/>
          <w:szCs w:val="18"/>
        </w:rPr>
        <w:t>: A quote is a set of document, prepared for the end customer to order the products listed in the quote and at the same time to modify as per his needs. It contains information such as:</w:t>
      </w:r>
    </w:p>
    <w:p w:rsidR="00BA3730" w:rsidRPr="00486429" w:rsidRDefault="00BA3730" w:rsidP="00BA3730">
      <w:pPr>
        <w:jc w:val="both"/>
        <w:rPr>
          <w:rFonts w:ascii="Verdana" w:hAnsi="Verdana"/>
          <w:sz w:val="18"/>
          <w:szCs w:val="18"/>
        </w:rPr>
      </w:pPr>
      <w:r w:rsidRPr="00486429">
        <w:rPr>
          <w:rFonts w:ascii="Verdana" w:hAnsi="Verdana"/>
          <w:b/>
          <w:sz w:val="18"/>
          <w:szCs w:val="18"/>
        </w:rPr>
        <w:t>Contract</w:t>
      </w:r>
      <w:r w:rsidRPr="00486429">
        <w:rPr>
          <w:rFonts w:ascii="Verdana" w:hAnsi="Verdana"/>
          <w:sz w:val="18"/>
          <w:szCs w:val="18"/>
        </w:rPr>
        <w:t xml:space="preserve">: The contract is the agreement between client and Cisco which contains all the details specified </w:t>
      </w:r>
    </w:p>
    <w:p w:rsidR="00BA3730" w:rsidRDefault="00BA3730" w:rsidP="00BA3730">
      <w:pPr>
        <w:jc w:val="both"/>
        <w:rPr>
          <w:rFonts w:ascii="Verdana" w:hAnsi="Verdana"/>
          <w:sz w:val="18"/>
          <w:szCs w:val="18"/>
        </w:rPr>
      </w:pPr>
      <w:r w:rsidRPr="00486429">
        <w:rPr>
          <w:rFonts w:ascii="Verdana" w:hAnsi="Verdana"/>
          <w:b/>
          <w:sz w:val="18"/>
          <w:szCs w:val="18"/>
        </w:rPr>
        <w:t>Order</w:t>
      </w:r>
      <w:r w:rsidRPr="00486429">
        <w:rPr>
          <w:rFonts w:ascii="Verdana" w:hAnsi="Verdana"/>
          <w:sz w:val="18"/>
          <w:szCs w:val="18"/>
        </w:rPr>
        <w:t>: Customer orders quote to convert quote to contract</w:t>
      </w:r>
      <w:r>
        <w:rPr>
          <w:rFonts w:ascii="Verdana" w:hAnsi="Verdana"/>
          <w:sz w:val="18"/>
          <w:szCs w:val="18"/>
        </w:rPr>
        <w:t>.</w:t>
      </w:r>
    </w:p>
    <w:p w:rsidR="00BA3730" w:rsidRPr="00486429" w:rsidRDefault="00BA3730" w:rsidP="00BA3730">
      <w:pPr>
        <w:jc w:val="both"/>
        <w:rPr>
          <w:rFonts w:ascii="Verdana" w:hAnsi="Verdana"/>
          <w:sz w:val="18"/>
          <w:szCs w:val="18"/>
        </w:rPr>
      </w:pPr>
      <w:r w:rsidRPr="00486429">
        <w:rPr>
          <w:rFonts w:ascii="Verdana" w:hAnsi="Verdana"/>
          <w:b/>
          <w:sz w:val="18"/>
          <w:szCs w:val="18"/>
        </w:rPr>
        <w:t>Distributor</w:t>
      </w:r>
      <w:r w:rsidRPr="00486429">
        <w:rPr>
          <w:rFonts w:ascii="Verdana" w:hAnsi="Verdana"/>
          <w:sz w:val="18"/>
          <w:szCs w:val="18"/>
        </w:rPr>
        <w:t xml:space="preserve">: A Distributor is an user who represents the partner directly interacting with Cisco and the Reseller. </w:t>
      </w:r>
    </w:p>
    <w:p w:rsidR="00BA3730" w:rsidRPr="00486429" w:rsidRDefault="00BA3730" w:rsidP="00BA3730">
      <w:pPr>
        <w:jc w:val="both"/>
        <w:rPr>
          <w:rFonts w:ascii="Verdana" w:hAnsi="Verdana"/>
          <w:sz w:val="18"/>
          <w:szCs w:val="18"/>
        </w:rPr>
      </w:pPr>
      <w:r w:rsidRPr="00486429">
        <w:rPr>
          <w:rFonts w:ascii="Verdana" w:hAnsi="Verdana"/>
          <w:b/>
          <w:sz w:val="18"/>
          <w:szCs w:val="18"/>
        </w:rPr>
        <w:t>Reseller</w:t>
      </w:r>
      <w:r w:rsidRPr="00486429">
        <w:rPr>
          <w:rFonts w:ascii="Verdana" w:hAnsi="Verdana"/>
          <w:sz w:val="18"/>
          <w:szCs w:val="18"/>
        </w:rPr>
        <w:t>: A Reseller is a user who represents the partner directly interacting with the end customer to sell and register service contracts.</w:t>
      </w:r>
    </w:p>
    <w:p w:rsidR="00BA3730" w:rsidRPr="00486429" w:rsidRDefault="00BA3730" w:rsidP="00BA3730">
      <w:pPr>
        <w:jc w:val="both"/>
        <w:rPr>
          <w:rFonts w:ascii="Verdana" w:hAnsi="Verdana"/>
          <w:sz w:val="18"/>
          <w:szCs w:val="18"/>
        </w:rPr>
      </w:pPr>
      <w:r w:rsidRPr="00486429">
        <w:rPr>
          <w:rFonts w:ascii="Verdana" w:hAnsi="Verdana"/>
          <w:b/>
          <w:sz w:val="18"/>
          <w:szCs w:val="18"/>
        </w:rPr>
        <w:t>Product ID</w:t>
      </w:r>
      <w:r w:rsidRPr="00486429">
        <w:rPr>
          <w:rFonts w:ascii="Verdana" w:hAnsi="Verdana"/>
          <w:sz w:val="18"/>
          <w:szCs w:val="18"/>
        </w:rPr>
        <w:t>: Product ID is a category of products</w:t>
      </w:r>
    </w:p>
    <w:p w:rsidR="00BA3730" w:rsidRPr="00486429" w:rsidRDefault="00BA3730" w:rsidP="00BA3730">
      <w:pPr>
        <w:jc w:val="both"/>
        <w:rPr>
          <w:rFonts w:ascii="Verdana" w:hAnsi="Verdana"/>
          <w:sz w:val="18"/>
          <w:szCs w:val="18"/>
        </w:rPr>
      </w:pPr>
      <w:r w:rsidRPr="00486429">
        <w:rPr>
          <w:rFonts w:ascii="Verdana" w:hAnsi="Verdana"/>
          <w:b/>
          <w:sz w:val="18"/>
          <w:szCs w:val="18"/>
        </w:rPr>
        <w:t>Serial Number</w:t>
      </w:r>
      <w:r w:rsidRPr="00486429">
        <w:rPr>
          <w:rFonts w:ascii="Verdana" w:hAnsi="Verdana"/>
          <w:sz w:val="18"/>
          <w:szCs w:val="18"/>
        </w:rPr>
        <w:t>: Serial number is a unique number assigned to individual product</w:t>
      </w:r>
    </w:p>
    <w:p w:rsidR="00BA3730" w:rsidRPr="00486429" w:rsidRDefault="00BA3730" w:rsidP="00BA3730">
      <w:pPr>
        <w:jc w:val="both"/>
        <w:rPr>
          <w:rFonts w:ascii="Verdana" w:hAnsi="Verdana"/>
          <w:sz w:val="18"/>
          <w:szCs w:val="18"/>
        </w:rPr>
      </w:pPr>
      <w:r w:rsidRPr="00486429">
        <w:rPr>
          <w:rFonts w:ascii="Verdana" w:hAnsi="Verdana"/>
          <w:b/>
          <w:sz w:val="18"/>
          <w:szCs w:val="18"/>
        </w:rPr>
        <w:t>Service Levels</w:t>
      </w:r>
      <w:r w:rsidRPr="00486429">
        <w:rPr>
          <w:rFonts w:ascii="Verdana" w:hAnsi="Verdana"/>
          <w:sz w:val="18"/>
          <w:szCs w:val="18"/>
        </w:rPr>
        <w:t>: Services provided to products are called as Service Levels.</w:t>
      </w:r>
    </w:p>
    <w:p w:rsidR="00CF590F" w:rsidRDefault="00CF590F">
      <w:pPr>
        <w:rPr>
          <w:rFonts w:ascii="Verdana" w:hAnsi="Verdana" w:cs="Arial"/>
          <w:i/>
          <w:sz w:val="18"/>
          <w:szCs w:val="18"/>
        </w:rPr>
      </w:pPr>
    </w:p>
    <w:p w:rsidR="00435F15" w:rsidRPr="007C10A1" w:rsidRDefault="00435F15" w:rsidP="00BE69D8">
      <w:pPr>
        <w:widowControl w:val="0"/>
        <w:tabs>
          <w:tab w:val="left" w:pos="360"/>
          <w:tab w:val="left" w:pos="5400"/>
        </w:tabs>
        <w:autoSpaceDE w:val="0"/>
        <w:rPr>
          <w:rFonts w:ascii="Verdana" w:hAnsi="Verdana"/>
          <w:b/>
          <w:sz w:val="18"/>
          <w:szCs w:val="18"/>
          <w:u w:val="single"/>
        </w:rPr>
      </w:pPr>
      <w:r w:rsidRPr="007C10A1">
        <w:rPr>
          <w:rFonts w:ascii="Verdana" w:hAnsi="Verdana"/>
          <w:b/>
          <w:sz w:val="18"/>
          <w:szCs w:val="18"/>
          <w:u w:val="single"/>
        </w:rPr>
        <w:t>Responsibilities:</w:t>
      </w:r>
    </w:p>
    <w:p w:rsidR="00435F15" w:rsidRPr="0033085F" w:rsidRDefault="00435F15">
      <w:pPr>
        <w:rPr>
          <w:rFonts w:ascii="Verdana" w:hAnsi="Verdana"/>
          <w:sz w:val="18"/>
          <w:szCs w:val="18"/>
        </w:rPr>
      </w:pPr>
    </w:p>
    <w:p w:rsidR="00C06B3D" w:rsidRDefault="00C06B3D" w:rsidP="00C06B3D">
      <w:pPr>
        <w:widowControl w:val="0"/>
        <w:numPr>
          <w:ilvl w:val="0"/>
          <w:numId w:val="3"/>
        </w:numPr>
        <w:tabs>
          <w:tab w:val="left" w:pos="360"/>
          <w:tab w:val="left" w:pos="5400"/>
        </w:tabs>
        <w:autoSpaceDE w:val="0"/>
        <w:jc w:val="both"/>
        <w:rPr>
          <w:rFonts w:ascii="Verdana" w:hAnsi="Verdana"/>
          <w:sz w:val="18"/>
          <w:szCs w:val="18"/>
        </w:rPr>
      </w:pPr>
      <w:r w:rsidRPr="00C06B3D">
        <w:rPr>
          <w:rFonts w:ascii="Verdana" w:hAnsi="Verdana"/>
          <w:sz w:val="18"/>
          <w:szCs w:val="18"/>
        </w:rPr>
        <w:t>Analysis on initial scope requirements &amp; identified technologies for fulfilling this project.</w:t>
      </w:r>
    </w:p>
    <w:p w:rsidR="007320D9" w:rsidRPr="007320D9" w:rsidRDefault="007320D9" w:rsidP="007320D9">
      <w:pPr>
        <w:numPr>
          <w:ilvl w:val="0"/>
          <w:numId w:val="3"/>
        </w:numPr>
        <w:jc w:val="both"/>
        <w:rPr>
          <w:rFonts w:ascii="Verdana" w:hAnsi="Verdana"/>
          <w:sz w:val="18"/>
          <w:szCs w:val="18"/>
        </w:rPr>
      </w:pPr>
      <w:r w:rsidRPr="00B5660C">
        <w:rPr>
          <w:rFonts w:ascii="Verdana" w:hAnsi="Verdana"/>
          <w:sz w:val="18"/>
          <w:szCs w:val="18"/>
        </w:rPr>
        <w:t>Converted Manual scripts to Automation scripts</w:t>
      </w:r>
      <w:r>
        <w:rPr>
          <w:rFonts w:ascii="Verdana" w:hAnsi="Verdana"/>
          <w:sz w:val="18"/>
          <w:szCs w:val="18"/>
        </w:rPr>
        <w:t>.</w:t>
      </w:r>
    </w:p>
    <w:p w:rsidR="00C06B3D" w:rsidRDefault="00C06B3D" w:rsidP="00C06B3D">
      <w:pPr>
        <w:widowControl w:val="0"/>
        <w:numPr>
          <w:ilvl w:val="0"/>
          <w:numId w:val="3"/>
        </w:numPr>
        <w:tabs>
          <w:tab w:val="left" w:pos="360"/>
          <w:tab w:val="left" w:pos="5400"/>
        </w:tabs>
        <w:autoSpaceDE w:val="0"/>
        <w:jc w:val="both"/>
        <w:rPr>
          <w:rFonts w:ascii="Verdana" w:hAnsi="Verdana"/>
          <w:sz w:val="18"/>
          <w:szCs w:val="18"/>
        </w:rPr>
      </w:pPr>
      <w:r w:rsidRPr="00C06B3D">
        <w:rPr>
          <w:rFonts w:ascii="Verdana" w:hAnsi="Verdana"/>
          <w:sz w:val="18"/>
          <w:szCs w:val="18"/>
        </w:rPr>
        <w:t>Developed scripts using Selenium web driver with java.</w:t>
      </w:r>
    </w:p>
    <w:p w:rsidR="007320D9" w:rsidRPr="007320D9" w:rsidRDefault="007320D9" w:rsidP="007320D9">
      <w:pPr>
        <w:numPr>
          <w:ilvl w:val="0"/>
          <w:numId w:val="3"/>
        </w:numPr>
        <w:jc w:val="both"/>
        <w:rPr>
          <w:rFonts w:ascii="Verdana" w:hAnsi="Verdana"/>
          <w:sz w:val="18"/>
          <w:szCs w:val="18"/>
        </w:rPr>
      </w:pPr>
      <w:r w:rsidRPr="00B5660C">
        <w:rPr>
          <w:rFonts w:ascii="Verdana" w:hAnsi="Verdana"/>
          <w:sz w:val="18"/>
          <w:szCs w:val="18"/>
        </w:rPr>
        <w:t>Executed Automation test script against the functional specifications</w:t>
      </w:r>
      <w:r>
        <w:rPr>
          <w:rFonts w:ascii="Verdana" w:hAnsi="Verdana"/>
          <w:sz w:val="18"/>
          <w:szCs w:val="18"/>
        </w:rPr>
        <w:t>.</w:t>
      </w:r>
    </w:p>
    <w:p w:rsidR="00C06B3D" w:rsidRPr="00C06B3D" w:rsidRDefault="00C06B3D" w:rsidP="00C06B3D">
      <w:pPr>
        <w:widowControl w:val="0"/>
        <w:numPr>
          <w:ilvl w:val="0"/>
          <w:numId w:val="3"/>
        </w:numPr>
        <w:tabs>
          <w:tab w:val="left" w:pos="360"/>
          <w:tab w:val="left" w:pos="5400"/>
        </w:tabs>
        <w:autoSpaceDE w:val="0"/>
        <w:jc w:val="both"/>
        <w:rPr>
          <w:rFonts w:ascii="Verdana" w:hAnsi="Verdana"/>
          <w:sz w:val="18"/>
          <w:szCs w:val="18"/>
        </w:rPr>
      </w:pPr>
      <w:r w:rsidRPr="00C06B3D">
        <w:rPr>
          <w:rFonts w:ascii="Verdana" w:hAnsi="Verdana"/>
          <w:sz w:val="18"/>
          <w:szCs w:val="18"/>
        </w:rPr>
        <w:lastRenderedPageBreak/>
        <w:t>Used TestNG to generate customized reports.</w:t>
      </w:r>
    </w:p>
    <w:p w:rsidR="00C06B3D" w:rsidRPr="00C06B3D" w:rsidRDefault="00C06B3D" w:rsidP="00C06B3D">
      <w:pPr>
        <w:widowControl w:val="0"/>
        <w:numPr>
          <w:ilvl w:val="0"/>
          <w:numId w:val="3"/>
        </w:numPr>
        <w:tabs>
          <w:tab w:val="left" w:pos="360"/>
          <w:tab w:val="left" w:pos="5400"/>
        </w:tabs>
        <w:autoSpaceDE w:val="0"/>
        <w:jc w:val="both"/>
        <w:rPr>
          <w:rFonts w:ascii="Verdana" w:hAnsi="Verdana"/>
          <w:sz w:val="18"/>
          <w:szCs w:val="18"/>
        </w:rPr>
      </w:pPr>
      <w:r w:rsidRPr="00C06B3D">
        <w:rPr>
          <w:rFonts w:ascii="Verdana" w:hAnsi="Verdana"/>
          <w:sz w:val="18"/>
          <w:szCs w:val="18"/>
        </w:rPr>
        <w:t>Created Selenium methods to re-usable methods in a wrapper action class for easy understanding.</w:t>
      </w:r>
    </w:p>
    <w:p w:rsidR="00C06B3D" w:rsidRDefault="00C06B3D" w:rsidP="00C06B3D">
      <w:pPr>
        <w:ind w:left="720"/>
        <w:jc w:val="both"/>
        <w:rPr>
          <w:rFonts w:ascii="Verdana" w:hAnsi="Verdana"/>
          <w:sz w:val="18"/>
          <w:szCs w:val="18"/>
        </w:rPr>
      </w:pPr>
    </w:p>
    <w:p w:rsidR="003C6D2A" w:rsidRPr="0033085F" w:rsidRDefault="003C6D2A" w:rsidP="003C6D2A">
      <w:pPr>
        <w:jc w:val="both"/>
        <w:rPr>
          <w:rFonts w:ascii="Verdana" w:hAnsi="Verdana"/>
          <w:b/>
          <w:bCs/>
          <w:sz w:val="18"/>
          <w:szCs w:val="18"/>
          <w:u w:val="single"/>
        </w:rPr>
      </w:pPr>
      <w:r w:rsidRPr="0033085F">
        <w:rPr>
          <w:rFonts w:ascii="Verdana" w:hAnsi="Verdana"/>
          <w:b/>
          <w:bCs/>
          <w:sz w:val="18"/>
          <w:szCs w:val="18"/>
          <w:u w:val="single"/>
        </w:rPr>
        <w:t>Project#3</w:t>
      </w:r>
    </w:p>
    <w:p w:rsidR="003C6D2A" w:rsidRPr="0033085F" w:rsidRDefault="003C6D2A" w:rsidP="003C6D2A">
      <w:pPr>
        <w:jc w:val="both"/>
        <w:rPr>
          <w:rFonts w:ascii="Verdana" w:hAnsi="Verdana"/>
          <w:b/>
          <w:bCs/>
          <w:sz w:val="18"/>
          <w:szCs w:val="18"/>
          <w:u w:val="single"/>
        </w:rPr>
      </w:pPr>
    </w:p>
    <w:p w:rsidR="003C6D2A" w:rsidRPr="0033085F" w:rsidRDefault="003C6D2A" w:rsidP="003C6D2A">
      <w:pPr>
        <w:jc w:val="both"/>
        <w:rPr>
          <w:rFonts w:ascii="Verdana" w:hAnsi="Verdana"/>
          <w:b/>
          <w:bCs/>
          <w:sz w:val="18"/>
          <w:szCs w:val="18"/>
        </w:rPr>
      </w:pPr>
      <w:r w:rsidRPr="0033085F">
        <w:rPr>
          <w:rFonts w:ascii="Verdana" w:hAnsi="Verdana"/>
          <w:sz w:val="18"/>
          <w:szCs w:val="18"/>
        </w:rPr>
        <w:t>Name</w:t>
      </w:r>
      <w:r w:rsidRPr="0033085F">
        <w:rPr>
          <w:rFonts w:ascii="Verdana" w:hAnsi="Verdana"/>
          <w:sz w:val="18"/>
          <w:szCs w:val="18"/>
        </w:rPr>
        <w:tab/>
      </w:r>
      <w:r w:rsidRPr="0033085F">
        <w:rPr>
          <w:rFonts w:ascii="Verdana" w:hAnsi="Verdana"/>
          <w:sz w:val="18"/>
          <w:szCs w:val="18"/>
        </w:rPr>
        <w:tab/>
        <w:t xml:space="preserve">: </w:t>
      </w:r>
      <w:r>
        <w:rPr>
          <w:rFonts w:ascii="Verdana" w:hAnsi="Verdana"/>
          <w:sz w:val="18"/>
          <w:szCs w:val="18"/>
        </w:rPr>
        <w:t>CR</w:t>
      </w:r>
    </w:p>
    <w:p w:rsidR="003C6D2A" w:rsidRPr="0033085F" w:rsidRDefault="003C6D2A" w:rsidP="003C6D2A">
      <w:pPr>
        <w:jc w:val="both"/>
        <w:rPr>
          <w:rFonts w:ascii="Verdana" w:hAnsi="Verdana"/>
          <w:sz w:val="18"/>
          <w:szCs w:val="18"/>
        </w:rPr>
      </w:pPr>
      <w:r w:rsidRPr="0033085F">
        <w:rPr>
          <w:rFonts w:ascii="Verdana" w:hAnsi="Verdana"/>
          <w:bCs/>
          <w:sz w:val="18"/>
          <w:szCs w:val="18"/>
        </w:rPr>
        <w:t>Client</w:t>
      </w:r>
      <w:r w:rsidRPr="0033085F">
        <w:rPr>
          <w:rFonts w:ascii="Verdana" w:hAnsi="Verdana"/>
          <w:bCs/>
          <w:sz w:val="18"/>
          <w:szCs w:val="18"/>
        </w:rPr>
        <w:tab/>
      </w:r>
      <w:r w:rsidRPr="0033085F">
        <w:rPr>
          <w:rFonts w:ascii="Verdana" w:hAnsi="Verdana"/>
          <w:bCs/>
          <w:sz w:val="18"/>
          <w:szCs w:val="18"/>
        </w:rPr>
        <w:tab/>
        <w:t>:</w:t>
      </w:r>
      <w:r w:rsidRPr="0033085F">
        <w:rPr>
          <w:rFonts w:ascii="Verdana" w:hAnsi="Verdana"/>
          <w:b/>
          <w:bCs/>
          <w:sz w:val="18"/>
          <w:szCs w:val="18"/>
        </w:rPr>
        <w:t xml:space="preserve"> </w:t>
      </w:r>
      <w:r w:rsidRPr="0033085F">
        <w:rPr>
          <w:rFonts w:ascii="Verdana" w:hAnsi="Verdana"/>
          <w:sz w:val="18"/>
          <w:szCs w:val="18"/>
        </w:rPr>
        <w:t>CISCO</w:t>
      </w:r>
    </w:p>
    <w:p w:rsidR="003C6D2A" w:rsidRDefault="003C6D2A" w:rsidP="003C6D2A">
      <w:pPr>
        <w:jc w:val="both"/>
        <w:rPr>
          <w:rFonts w:ascii="Verdana" w:hAnsi="Verdana"/>
          <w:sz w:val="18"/>
          <w:szCs w:val="18"/>
        </w:rPr>
      </w:pPr>
      <w:r w:rsidRPr="0033085F">
        <w:rPr>
          <w:rFonts w:ascii="Verdana" w:hAnsi="Verdana"/>
          <w:sz w:val="18"/>
          <w:szCs w:val="18"/>
        </w:rPr>
        <w:t>Role</w:t>
      </w:r>
      <w:r w:rsidRPr="0033085F">
        <w:rPr>
          <w:rFonts w:ascii="Verdana" w:hAnsi="Verdana"/>
          <w:sz w:val="18"/>
          <w:szCs w:val="18"/>
        </w:rPr>
        <w:tab/>
      </w:r>
      <w:r w:rsidRPr="0033085F">
        <w:rPr>
          <w:rFonts w:ascii="Verdana" w:hAnsi="Verdana"/>
          <w:sz w:val="18"/>
          <w:szCs w:val="18"/>
        </w:rPr>
        <w:tab/>
        <w:t>: Team Member</w:t>
      </w:r>
    </w:p>
    <w:p w:rsidR="0039647A" w:rsidRPr="0033085F" w:rsidRDefault="00021953" w:rsidP="0039647A">
      <w:pPr>
        <w:jc w:val="both"/>
        <w:rPr>
          <w:rFonts w:ascii="Verdana" w:hAnsi="Verdana"/>
          <w:sz w:val="18"/>
          <w:szCs w:val="18"/>
        </w:rPr>
      </w:pPr>
      <w:r>
        <w:rPr>
          <w:rFonts w:ascii="Verdana" w:hAnsi="Verdana"/>
          <w:sz w:val="18"/>
          <w:szCs w:val="18"/>
        </w:rPr>
        <w:t>Duration</w:t>
      </w:r>
      <w:r>
        <w:rPr>
          <w:rFonts w:ascii="Verdana" w:hAnsi="Verdana"/>
          <w:sz w:val="18"/>
          <w:szCs w:val="18"/>
        </w:rPr>
        <w:tab/>
        <w:t>: Nov</w:t>
      </w:r>
      <w:r w:rsidR="0039647A">
        <w:rPr>
          <w:rFonts w:ascii="Verdana" w:hAnsi="Verdana"/>
          <w:sz w:val="18"/>
          <w:szCs w:val="18"/>
        </w:rPr>
        <w:t xml:space="preserve"> 2013-</w:t>
      </w:r>
      <w:r>
        <w:rPr>
          <w:rFonts w:ascii="Verdana" w:hAnsi="Verdana"/>
          <w:sz w:val="18"/>
          <w:szCs w:val="18"/>
        </w:rPr>
        <w:t>Sep 2014</w:t>
      </w:r>
    </w:p>
    <w:p w:rsidR="003C6D2A" w:rsidRPr="0033085F" w:rsidRDefault="003C6D2A" w:rsidP="003C6D2A">
      <w:pPr>
        <w:jc w:val="both"/>
        <w:rPr>
          <w:rFonts w:ascii="Verdana" w:hAnsi="Verdana"/>
          <w:sz w:val="18"/>
          <w:szCs w:val="18"/>
        </w:rPr>
      </w:pPr>
      <w:r w:rsidRPr="0033085F">
        <w:rPr>
          <w:rFonts w:ascii="Verdana" w:hAnsi="Verdana"/>
          <w:sz w:val="18"/>
          <w:szCs w:val="18"/>
        </w:rPr>
        <w:t>Testing</w:t>
      </w:r>
      <w:r w:rsidRPr="0033085F">
        <w:rPr>
          <w:rFonts w:ascii="Verdana" w:hAnsi="Verdana"/>
          <w:sz w:val="18"/>
          <w:szCs w:val="18"/>
        </w:rPr>
        <w:tab/>
      </w:r>
      <w:r>
        <w:rPr>
          <w:rFonts w:ascii="Verdana" w:hAnsi="Verdana"/>
          <w:sz w:val="18"/>
          <w:szCs w:val="18"/>
        </w:rPr>
        <w:tab/>
      </w:r>
      <w:r w:rsidRPr="0033085F">
        <w:rPr>
          <w:rFonts w:ascii="Verdana" w:hAnsi="Verdana"/>
          <w:sz w:val="18"/>
          <w:szCs w:val="18"/>
        </w:rPr>
        <w:t xml:space="preserve">: </w:t>
      </w:r>
      <w:r w:rsidR="00B2421E">
        <w:rPr>
          <w:rFonts w:ascii="Verdana" w:hAnsi="Verdana"/>
          <w:sz w:val="18"/>
          <w:szCs w:val="18"/>
        </w:rPr>
        <w:t>Selenium web Driver, Java</w:t>
      </w:r>
    </w:p>
    <w:p w:rsidR="003C6D2A" w:rsidRDefault="003C6D2A" w:rsidP="003C6D2A">
      <w:pPr>
        <w:jc w:val="both"/>
        <w:rPr>
          <w:rFonts w:ascii="Verdana" w:hAnsi="Verdana"/>
          <w:b/>
          <w:bCs/>
          <w:sz w:val="18"/>
          <w:szCs w:val="18"/>
          <w:u w:val="single"/>
        </w:rPr>
      </w:pPr>
    </w:p>
    <w:p w:rsidR="003C6D2A" w:rsidRDefault="003C6D2A" w:rsidP="003C6D2A">
      <w:pPr>
        <w:jc w:val="both"/>
        <w:rPr>
          <w:rFonts w:ascii="Verdana" w:hAnsi="Verdana"/>
          <w:b/>
          <w:bCs/>
          <w:sz w:val="18"/>
          <w:szCs w:val="18"/>
          <w:u w:val="single"/>
        </w:rPr>
      </w:pPr>
      <w:r w:rsidRPr="0033085F">
        <w:rPr>
          <w:rFonts w:ascii="Verdana" w:hAnsi="Verdana"/>
          <w:b/>
          <w:bCs/>
          <w:sz w:val="18"/>
          <w:szCs w:val="18"/>
          <w:u w:val="single"/>
        </w:rPr>
        <w:t>Project Description</w:t>
      </w:r>
      <w:r w:rsidRPr="0033085F">
        <w:rPr>
          <w:rFonts w:ascii="Verdana" w:hAnsi="Verdana"/>
          <w:bCs/>
          <w:sz w:val="18"/>
          <w:szCs w:val="18"/>
        </w:rPr>
        <w:t>:</w:t>
      </w:r>
      <w:r w:rsidRPr="0033085F">
        <w:rPr>
          <w:rFonts w:ascii="Verdana" w:hAnsi="Verdana"/>
          <w:b/>
          <w:bCs/>
          <w:sz w:val="18"/>
          <w:szCs w:val="18"/>
          <w:u w:val="single"/>
        </w:rPr>
        <w:t xml:space="preserve"> </w:t>
      </w:r>
    </w:p>
    <w:p w:rsidR="003C6D2A" w:rsidRDefault="003C6D2A" w:rsidP="003C6D2A">
      <w:pPr>
        <w:jc w:val="both"/>
        <w:rPr>
          <w:rFonts w:ascii="Verdana" w:hAnsi="Verdana"/>
          <w:b/>
          <w:bCs/>
          <w:sz w:val="18"/>
          <w:szCs w:val="18"/>
          <w:u w:val="single"/>
        </w:rPr>
      </w:pPr>
    </w:p>
    <w:p w:rsidR="003C6D2A" w:rsidRPr="003C6D2A" w:rsidRDefault="003C6D2A" w:rsidP="003C6D2A">
      <w:pPr>
        <w:jc w:val="both"/>
        <w:rPr>
          <w:rFonts w:ascii="Verdana" w:hAnsi="Verdana"/>
          <w:bCs/>
          <w:sz w:val="18"/>
          <w:szCs w:val="18"/>
        </w:rPr>
      </w:pPr>
      <w:r w:rsidRPr="003C6D2A">
        <w:rPr>
          <w:rFonts w:ascii="Verdana" w:hAnsi="Verdana"/>
          <w:bCs/>
          <w:sz w:val="18"/>
          <w:szCs w:val="18"/>
        </w:rPr>
        <w:t>Customer Registry (CR) is the enterprise-wide repository for Cisco customer data. It serves as the Single Source of Truth (SSOT) that centralizes, de-duplicates, and enriches the customer data, continuously synchronizing with all data sources, to give a single view of the customer.</w:t>
      </w:r>
    </w:p>
    <w:p w:rsidR="003C6D2A" w:rsidRPr="003C6D2A" w:rsidRDefault="003C6D2A" w:rsidP="003C6D2A">
      <w:pPr>
        <w:jc w:val="both"/>
        <w:rPr>
          <w:rFonts w:ascii="Verdana" w:hAnsi="Verdana"/>
          <w:bCs/>
          <w:sz w:val="18"/>
          <w:szCs w:val="18"/>
        </w:rPr>
      </w:pPr>
      <w:r w:rsidRPr="003C6D2A">
        <w:rPr>
          <w:rFonts w:ascii="Verdana" w:hAnsi="Verdana"/>
          <w:bCs/>
          <w:sz w:val="18"/>
          <w:szCs w:val="18"/>
        </w:rPr>
        <w:t>CR validates the addresses with a third party address validation software, and enriches the customer data with Dun &amp; Bradstreet (D&amp;B) in order to provide a single blended view of customer records to subscribed systems. Any modifications/updates in CR will send a notification using Business events to the subscribed systems, to synchronize their customer data.</w:t>
      </w:r>
    </w:p>
    <w:p w:rsidR="003C6D2A" w:rsidRPr="003C6D2A" w:rsidRDefault="003C6D2A" w:rsidP="003C6D2A">
      <w:pPr>
        <w:jc w:val="both"/>
        <w:rPr>
          <w:rFonts w:ascii="Verdana" w:hAnsi="Verdana"/>
          <w:bCs/>
          <w:sz w:val="18"/>
          <w:szCs w:val="18"/>
        </w:rPr>
      </w:pPr>
      <w:r w:rsidRPr="003C6D2A">
        <w:rPr>
          <w:rFonts w:ascii="Verdana" w:hAnsi="Verdana"/>
          <w:bCs/>
          <w:sz w:val="18"/>
          <w:szCs w:val="18"/>
        </w:rPr>
        <w:t>CR creates a standard Customer Registry ID (CR ID) for all new customers at their "site-level", so each CR ID is a combination of the customer's standard name and their physical location, with a street number level of detail. Services are provided for upstream and downstream systems to validate, standardize and integrate customer data.</w:t>
      </w:r>
    </w:p>
    <w:p w:rsidR="003C6D2A" w:rsidRDefault="003C6D2A" w:rsidP="00C06B3D">
      <w:pPr>
        <w:ind w:left="720"/>
        <w:jc w:val="both"/>
        <w:rPr>
          <w:rFonts w:ascii="Verdana" w:hAnsi="Verdana"/>
          <w:sz w:val="18"/>
          <w:szCs w:val="18"/>
        </w:rPr>
      </w:pPr>
    </w:p>
    <w:p w:rsidR="003C6D2A" w:rsidRPr="003C6D2A" w:rsidRDefault="003C6D2A" w:rsidP="003C6D2A">
      <w:pPr>
        <w:widowControl w:val="0"/>
        <w:tabs>
          <w:tab w:val="left" w:pos="360"/>
          <w:tab w:val="left" w:pos="5400"/>
        </w:tabs>
        <w:autoSpaceDE w:val="0"/>
        <w:rPr>
          <w:rFonts w:ascii="Verdana" w:hAnsi="Verdana"/>
          <w:b/>
          <w:sz w:val="18"/>
          <w:szCs w:val="18"/>
          <w:u w:val="single"/>
        </w:rPr>
      </w:pPr>
      <w:r w:rsidRPr="003C6D2A">
        <w:rPr>
          <w:rFonts w:ascii="Verdana" w:hAnsi="Verdana"/>
          <w:b/>
          <w:sz w:val="18"/>
          <w:szCs w:val="18"/>
          <w:u w:val="single"/>
        </w:rPr>
        <w:t>Responsibilities:</w:t>
      </w:r>
    </w:p>
    <w:p w:rsidR="003C6D2A" w:rsidRDefault="003C6D2A" w:rsidP="00C06B3D">
      <w:pPr>
        <w:ind w:left="720"/>
        <w:jc w:val="both"/>
        <w:rPr>
          <w:rFonts w:ascii="Verdana" w:hAnsi="Verdana"/>
          <w:sz w:val="18"/>
          <w:szCs w:val="18"/>
        </w:rPr>
      </w:pPr>
    </w:p>
    <w:p w:rsidR="003C6D2A" w:rsidRDefault="003C6D2A" w:rsidP="003C6D2A">
      <w:pPr>
        <w:widowControl w:val="0"/>
        <w:numPr>
          <w:ilvl w:val="0"/>
          <w:numId w:val="3"/>
        </w:numPr>
        <w:tabs>
          <w:tab w:val="left" w:pos="360"/>
          <w:tab w:val="left" w:pos="5400"/>
        </w:tabs>
        <w:autoSpaceDE w:val="0"/>
        <w:jc w:val="both"/>
        <w:rPr>
          <w:rFonts w:ascii="Verdana" w:hAnsi="Verdana"/>
          <w:sz w:val="18"/>
          <w:szCs w:val="18"/>
        </w:rPr>
      </w:pPr>
      <w:r w:rsidRPr="003C6D2A">
        <w:rPr>
          <w:rFonts w:ascii="Verdana" w:hAnsi="Verdana"/>
          <w:sz w:val="18"/>
          <w:szCs w:val="18"/>
        </w:rPr>
        <w:t>Analysis on initial scope requirements &amp; identified technologies for fulfilling this project.</w:t>
      </w:r>
    </w:p>
    <w:p w:rsidR="003C6D2A" w:rsidRPr="003C6D2A" w:rsidRDefault="003C6D2A" w:rsidP="003C6D2A">
      <w:pPr>
        <w:numPr>
          <w:ilvl w:val="0"/>
          <w:numId w:val="3"/>
        </w:numPr>
        <w:jc w:val="both"/>
        <w:rPr>
          <w:rFonts w:ascii="Verdana" w:hAnsi="Verdana"/>
          <w:sz w:val="18"/>
          <w:szCs w:val="18"/>
        </w:rPr>
      </w:pPr>
      <w:r w:rsidRPr="00B5660C">
        <w:rPr>
          <w:rFonts w:ascii="Verdana" w:hAnsi="Verdana"/>
          <w:sz w:val="18"/>
          <w:szCs w:val="18"/>
        </w:rPr>
        <w:t>Converted Manual scripts to Automation scripts</w:t>
      </w:r>
      <w:r>
        <w:rPr>
          <w:rFonts w:ascii="Verdana" w:hAnsi="Verdana"/>
          <w:sz w:val="18"/>
          <w:szCs w:val="18"/>
        </w:rPr>
        <w:t>.</w:t>
      </w:r>
    </w:p>
    <w:p w:rsidR="003C6D2A" w:rsidRPr="003C6D2A" w:rsidRDefault="003C6D2A" w:rsidP="003C6D2A">
      <w:pPr>
        <w:widowControl w:val="0"/>
        <w:numPr>
          <w:ilvl w:val="0"/>
          <w:numId w:val="3"/>
        </w:numPr>
        <w:tabs>
          <w:tab w:val="left" w:pos="360"/>
          <w:tab w:val="left" w:pos="5400"/>
        </w:tabs>
        <w:autoSpaceDE w:val="0"/>
        <w:jc w:val="both"/>
        <w:rPr>
          <w:rFonts w:ascii="Verdana" w:hAnsi="Verdana"/>
          <w:sz w:val="18"/>
          <w:szCs w:val="18"/>
        </w:rPr>
      </w:pPr>
      <w:r w:rsidRPr="003C6D2A">
        <w:rPr>
          <w:rFonts w:ascii="Verdana" w:hAnsi="Verdana"/>
          <w:sz w:val="18"/>
          <w:szCs w:val="18"/>
        </w:rPr>
        <w:lastRenderedPageBreak/>
        <w:t>Developed scripts using Selenium web driver with java.</w:t>
      </w:r>
    </w:p>
    <w:p w:rsidR="003C6D2A" w:rsidRPr="003C6D2A" w:rsidRDefault="003C6D2A" w:rsidP="003C6D2A">
      <w:pPr>
        <w:widowControl w:val="0"/>
        <w:numPr>
          <w:ilvl w:val="0"/>
          <w:numId w:val="3"/>
        </w:numPr>
        <w:tabs>
          <w:tab w:val="left" w:pos="360"/>
          <w:tab w:val="left" w:pos="5400"/>
        </w:tabs>
        <w:autoSpaceDE w:val="0"/>
        <w:jc w:val="both"/>
        <w:rPr>
          <w:rFonts w:ascii="Verdana" w:hAnsi="Verdana"/>
          <w:sz w:val="18"/>
          <w:szCs w:val="18"/>
        </w:rPr>
      </w:pPr>
      <w:r w:rsidRPr="003C6D2A">
        <w:rPr>
          <w:rFonts w:ascii="Verdana" w:hAnsi="Verdana"/>
          <w:sz w:val="18"/>
          <w:szCs w:val="18"/>
        </w:rPr>
        <w:t>Used TestNG to generate customized reports.</w:t>
      </w:r>
    </w:p>
    <w:p w:rsidR="003C6D2A" w:rsidRPr="003C6D2A" w:rsidRDefault="003C6D2A" w:rsidP="003C6D2A">
      <w:pPr>
        <w:widowControl w:val="0"/>
        <w:numPr>
          <w:ilvl w:val="0"/>
          <w:numId w:val="3"/>
        </w:numPr>
        <w:tabs>
          <w:tab w:val="left" w:pos="360"/>
          <w:tab w:val="left" w:pos="5400"/>
        </w:tabs>
        <w:autoSpaceDE w:val="0"/>
        <w:jc w:val="both"/>
        <w:rPr>
          <w:rFonts w:ascii="Verdana" w:hAnsi="Verdana"/>
          <w:sz w:val="18"/>
          <w:szCs w:val="18"/>
        </w:rPr>
      </w:pPr>
      <w:r w:rsidRPr="003C6D2A">
        <w:rPr>
          <w:rFonts w:ascii="Verdana" w:hAnsi="Verdana"/>
          <w:sz w:val="18"/>
          <w:szCs w:val="18"/>
        </w:rPr>
        <w:t>Worked on the CR-Search Service and CR-Create Service</w:t>
      </w:r>
      <w:r>
        <w:rPr>
          <w:rFonts w:ascii="Verdana" w:hAnsi="Verdana"/>
          <w:sz w:val="18"/>
          <w:szCs w:val="18"/>
        </w:rPr>
        <w:t>.</w:t>
      </w:r>
    </w:p>
    <w:p w:rsidR="003C6D2A" w:rsidRPr="003C6D2A" w:rsidRDefault="003C6D2A" w:rsidP="003C6D2A">
      <w:pPr>
        <w:widowControl w:val="0"/>
        <w:numPr>
          <w:ilvl w:val="0"/>
          <w:numId w:val="3"/>
        </w:numPr>
        <w:tabs>
          <w:tab w:val="left" w:pos="360"/>
          <w:tab w:val="left" w:pos="5400"/>
        </w:tabs>
        <w:autoSpaceDE w:val="0"/>
        <w:jc w:val="both"/>
        <w:rPr>
          <w:rFonts w:ascii="Verdana" w:hAnsi="Verdana"/>
          <w:sz w:val="18"/>
          <w:szCs w:val="18"/>
        </w:rPr>
      </w:pPr>
      <w:r w:rsidRPr="003C6D2A">
        <w:rPr>
          <w:rFonts w:ascii="Verdana" w:hAnsi="Verdana"/>
          <w:sz w:val="18"/>
          <w:szCs w:val="18"/>
        </w:rPr>
        <w:t>Validation different set of services.</w:t>
      </w:r>
    </w:p>
    <w:p w:rsidR="003C6D2A" w:rsidRPr="003C6D2A" w:rsidRDefault="00D33B53" w:rsidP="003C6D2A">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t>Identified</w:t>
      </w:r>
      <w:r w:rsidR="003C6D2A" w:rsidRPr="003C6D2A">
        <w:rPr>
          <w:rFonts w:ascii="Verdana" w:hAnsi="Verdana"/>
          <w:sz w:val="18"/>
          <w:szCs w:val="18"/>
        </w:rPr>
        <w:t xml:space="preserve"> request XML’s xpath.</w:t>
      </w:r>
    </w:p>
    <w:p w:rsidR="003C6D2A" w:rsidRPr="0033085F" w:rsidRDefault="003C6D2A" w:rsidP="00C06B3D">
      <w:pPr>
        <w:ind w:left="720"/>
        <w:jc w:val="both"/>
        <w:rPr>
          <w:rFonts w:ascii="Verdana" w:hAnsi="Verdana"/>
          <w:sz w:val="18"/>
          <w:szCs w:val="18"/>
        </w:rPr>
      </w:pPr>
    </w:p>
    <w:p w:rsidR="00435F15" w:rsidRPr="0033085F" w:rsidRDefault="0039647A">
      <w:pPr>
        <w:jc w:val="both"/>
        <w:rPr>
          <w:rFonts w:ascii="Verdana" w:hAnsi="Verdana"/>
          <w:b/>
          <w:bCs/>
          <w:sz w:val="18"/>
          <w:szCs w:val="18"/>
          <w:u w:val="single"/>
        </w:rPr>
      </w:pPr>
      <w:r>
        <w:rPr>
          <w:rFonts w:ascii="Verdana" w:hAnsi="Verdana"/>
          <w:b/>
          <w:bCs/>
          <w:sz w:val="18"/>
          <w:szCs w:val="18"/>
          <w:u w:val="single"/>
        </w:rPr>
        <w:t>Project#4</w:t>
      </w:r>
    </w:p>
    <w:p w:rsidR="00BA3CF4" w:rsidRPr="0033085F" w:rsidRDefault="00BA3CF4">
      <w:pPr>
        <w:jc w:val="both"/>
        <w:rPr>
          <w:rFonts w:ascii="Verdana" w:hAnsi="Verdana"/>
          <w:b/>
          <w:bCs/>
          <w:sz w:val="18"/>
          <w:szCs w:val="18"/>
          <w:u w:val="single"/>
        </w:rPr>
      </w:pPr>
    </w:p>
    <w:p w:rsidR="00435F15" w:rsidRPr="0033085F" w:rsidRDefault="00422E6E">
      <w:pPr>
        <w:jc w:val="both"/>
        <w:rPr>
          <w:rFonts w:ascii="Verdana" w:hAnsi="Verdana"/>
          <w:b/>
          <w:bCs/>
          <w:sz w:val="18"/>
          <w:szCs w:val="18"/>
        </w:rPr>
      </w:pPr>
      <w:r w:rsidRPr="0033085F">
        <w:rPr>
          <w:rFonts w:ascii="Verdana" w:hAnsi="Verdana"/>
          <w:sz w:val="18"/>
          <w:szCs w:val="18"/>
        </w:rPr>
        <w:t>Name</w:t>
      </w:r>
      <w:r w:rsidRPr="0033085F">
        <w:rPr>
          <w:rFonts w:ascii="Verdana" w:hAnsi="Verdana"/>
          <w:sz w:val="18"/>
          <w:szCs w:val="18"/>
        </w:rPr>
        <w:tab/>
      </w:r>
      <w:r w:rsidRPr="0033085F">
        <w:rPr>
          <w:rFonts w:ascii="Verdana" w:hAnsi="Verdana"/>
          <w:sz w:val="18"/>
          <w:szCs w:val="18"/>
        </w:rPr>
        <w:tab/>
      </w:r>
      <w:r w:rsidR="00435F15" w:rsidRPr="0033085F">
        <w:rPr>
          <w:rFonts w:ascii="Verdana" w:hAnsi="Verdana"/>
          <w:sz w:val="18"/>
          <w:szCs w:val="18"/>
        </w:rPr>
        <w:t xml:space="preserve">: </w:t>
      </w:r>
      <w:r w:rsidR="00992744">
        <w:rPr>
          <w:rFonts w:ascii="Verdana" w:hAnsi="Verdana"/>
          <w:sz w:val="18"/>
          <w:szCs w:val="18"/>
        </w:rPr>
        <w:t>EDW</w:t>
      </w:r>
    </w:p>
    <w:p w:rsidR="00435F15" w:rsidRPr="0033085F" w:rsidRDefault="00435F15">
      <w:pPr>
        <w:jc w:val="both"/>
        <w:rPr>
          <w:rFonts w:ascii="Verdana" w:hAnsi="Verdana"/>
          <w:sz w:val="18"/>
          <w:szCs w:val="18"/>
        </w:rPr>
      </w:pPr>
      <w:r w:rsidRPr="0033085F">
        <w:rPr>
          <w:rFonts w:ascii="Verdana" w:hAnsi="Verdana"/>
          <w:bCs/>
          <w:sz w:val="18"/>
          <w:szCs w:val="18"/>
        </w:rPr>
        <w:t>Client</w:t>
      </w:r>
      <w:r w:rsidR="00422E6E" w:rsidRPr="0033085F">
        <w:rPr>
          <w:rFonts w:ascii="Verdana" w:hAnsi="Verdana"/>
          <w:bCs/>
          <w:sz w:val="18"/>
          <w:szCs w:val="18"/>
        </w:rPr>
        <w:tab/>
      </w:r>
      <w:r w:rsidR="00422E6E" w:rsidRPr="0033085F">
        <w:rPr>
          <w:rFonts w:ascii="Verdana" w:hAnsi="Verdana"/>
          <w:bCs/>
          <w:sz w:val="18"/>
          <w:szCs w:val="18"/>
        </w:rPr>
        <w:tab/>
      </w:r>
      <w:r w:rsidRPr="0033085F">
        <w:rPr>
          <w:rFonts w:ascii="Verdana" w:hAnsi="Verdana"/>
          <w:bCs/>
          <w:sz w:val="18"/>
          <w:szCs w:val="18"/>
        </w:rPr>
        <w:t>:</w:t>
      </w:r>
      <w:r w:rsidRPr="0033085F">
        <w:rPr>
          <w:rFonts w:ascii="Verdana" w:hAnsi="Verdana"/>
          <w:b/>
          <w:bCs/>
          <w:sz w:val="18"/>
          <w:szCs w:val="18"/>
        </w:rPr>
        <w:t xml:space="preserve"> </w:t>
      </w:r>
      <w:r w:rsidRPr="0033085F">
        <w:rPr>
          <w:rFonts w:ascii="Verdana" w:hAnsi="Verdana"/>
          <w:sz w:val="18"/>
          <w:szCs w:val="18"/>
        </w:rPr>
        <w:t>C</w:t>
      </w:r>
      <w:r w:rsidR="00422E6E" w:rsidRPr="0033085F">
        <w:rPr>
          <w:rFonts w:ascii="Verdana" w:hAnsi="Verdana"/>
          <w:sz w:val="18"/>
          <w:szCs w:val="18"/>
        </w:rPr>
        <w:t>ISCO</w:t>
      </w:r>
    </w:p>
    <w:p w:rsidR="00151DC5" w:rsidRDefault="00435F15">
      <w:pPr>
        <w:jc w:val="both"/>
        <w:rPr>
          <w:rFonts w:ascii="Verdana" w:hAnsi="Verdana"/>
          <w:sz w:val="18"/>
          <w:szCs w:val="18"/>
        </w:rPr>
      </w:pPr>
      <w:r w:rsidRPr="0033085F">
        <w:rPr>
          <w:rFonts w:ascii="Verdana" w:hAnsi="Verdana"/>
          <w:sz w:val="18"/>
          <w:szCs w:val="18"/>
        </w:rPr>
        <w:t>Role</w:t>
      </w:r>
      <w:r w:rsidRPr="0033085F">
        <w:rPr>
          <w:rFonts w:ascii="Verdana" w:hAnsi="Verdana"/>
          <w:sz w:val="18"/>
          <w:szCs w:val="18"/>
        </w:rPr>
        <w:tab/>
      </w:r>
      <w:r w:rsidRPr="0033085F">
        <w:rPr>
          <w:rFonts w:ascii="Verdana" w:hAnsi="Verdana"/>
          <w:sz w:val="18"/>
          <w:szCs w:val="18"/>
        </w:rPr>
        <w:tab/>
        <w:t>: Team Member</w:t>
      </w:r>
    </w:p>
    <w:p w:rsidR="00151DC5" w:rsidRPr="0033085F" w:rsidRDefault="00021953">
      <w:pPr>
        <w:jc w:val="both"/>
        <w:rPr>
          <w:rFonts w:ascii="Verdana" w:hAnsi="Verdana"/>
          <w:sz w:val="18"/>
          <w:szCs w:val="18"/>
        </w:rPr>
      </w:pPr>
      <w:r>
        <w:rPr>
          <w:rFonts w:ascii="Verdana" w:hAnsi="Verdana"/>
          <w:sz w:val="18"/>
          <w:szCs w:val="18"/>
        </w:rPr>
        <w:t>Duration</w:t>
      </w:r>
      <w:r>
        <w:rPr>
          <w:rFonts w:ascii="Verdana" w:hAnsi="Verdana"/>
          <w:sz w:val="18"/>
          <w:szCs w:val="18"/>
        </w:rPr>
        <w:tab/>
        <w:t>: Oct 2014</w:t>
      </w:r>
      <w:r w:rsidR="00151DC5">
        <w:rPr>
          <w:rFonts w:ascii="Verdana" w:hAnsi="Verdana"/>
          <w:sz w:val="18"/>
          <w:szCs w:val="18"/>
        </w:rPr>
        <w:t>-</w:t>
      </w:r>
      <w:r w:rsidR="00234E1B">
        <w:rPr>
          <w:rFonts w:ascii="Verdana" w:hAnsi="Verdana"/>
          <w:sz w:val="18"/>
          <w:szCs w:val="18"/>
        </w:rPr>
        <w:t>Sep 2015</w:t>
      </w:r>
    </w:p>
    <w:p w:rsidR="003C6D2A" w:rsidRDefault="00435F15">
      <w:pPr>
        <w:jc w:val="both"/>
        <w:rPr>
          <w:rFonts w:ascii="Verdana" w:hAnsi="Verdana"/>
          <w:sz w:val="18"/>
          <w:szCs w:val="18"/>
        </w:rPr>
      </w:pPr>
      <w:r w:rsidRPr="0033085F">
        <w:rPr>
          <w:rFonts w:ascii="Verdana" w:hAnsi="Verdana"/>
          <w:sz w:val="18"/>
          <w:szCs w:val="18"/>
        </w:rPr>
        <w:t>Testing</w:t>
      </w:r>
      <w:r w:rsidR="008D3034" w:rsidRPr="0033085F">
        <w:rPr>
          <w:rFonts w:ascii="Verdana" w:hAnsi="Verdana"/>
          <w:sz w:val="18"/>
          <w:szCs w:val="18"/>
        </w:rPr>
        <w:tab/>
      </w:r>
      <w:r w:rsidR="00054C9C">
        <w:rPr>
          <w:rFonts w:ascii="Verdana" w:hAnsi="Verdana"/>
          <w:sz w:val="18"/>
          <w:szCs w:val="18"/>
        </w:rPr>
        <w:tab/>
      </w:r>
      <w:r w:rsidR="00422E6E" w:rsidRPr="0033085F">
        <w:rPr>
          <w:rFonts w:ascii="Verdana" w:hAnsi="Verdana"/>
          <w:sz w:val="18"/>
          <w:szCs w:val="18"/>
        </w:rPr>
        <w:t>:</w:t>
      </w:r>
      <w:r w:rsidR="00B2421E">
        <w:rPr>
          <w:rFonts w:ascii="Verdana" w:hAnsi="Verdana"/>
          <w:sz w:val="18"/>
          <w:szCs w:val="18"/>
        </w:rPr>
        <w:t xml:space="preserve"> Java</w:t>
      </w:r>
      <w:r w:rsidR="002D43D2">
        <w:rPr>
          <w:rFonts w:ascii="Verdana" w:hAnsi="Verdana"/>
          <w:sz w:val="18"/>
          <w:szCs w:val="18"/>
        </w:rPr>
        <w:t>,</w:t>
      </w:r>
      <w:r w:rsidR="00530147">
        <w:rPr>
          <w:rFonts w:ascii="Verdana" w:hAnsi="Verdana"/>
          <w:sz w:val="18"/>
          <w:szCs w:val="18"/>
        </w:rPr>
        <w:t>UNIX,Selenium,</w:t>
      </w:r>
      <w:r w:rsidR="002D43D2">
        <w:rPr>
          <w:rFonts w:ascii="Verdana" w:hAnsi="Verdana"/>
          <w:sz w:val="18"/>
          <w:szCs w:val="18"/>
        </w:rPr>
        <w:t xml:space="preserve">Goldengate replication </w:t>
      </w:r>
    </w:p>
    <w:p w:rsidR="00B2421E" w:rsidRDefault="00B2421E">
      <w:pPr>
        <w:jc w:val="both"/>
        <w:rPr>
          <w:rFonts w:ascii="Verdana" w:hAnsi="Verdana"/>
          <w:sz w:val="18"/>
          <w:szCs w:val="18"/>
        </w:rPr>
      </w:pPr>
    </w:p>
    <w:p w:rsidR="00435F15" w:rsidRPr="0033085F" w:rsidRDefault="00435F15">
      <w:pPr>
        <w:jc w:val="both"/>
        <w:rPr>
          <w:rFonts w:ascii="Verdana" w:hAnsi="Verdana"/>
          <w:b/>
          <w:bCs/>
          <w:sz w:val="18"/>
          <w:szCs w:val="18"/>
          <w:u w:val="single"/>
        </w:rPr>
      </w:pPr>
      <w:r w:rsidRPr="0033085F">
        <w:rPr>
          <w:rFonts w:ascii="Verdana" w:hAnsi="Verdana"/>
          <w:b/>
          <w:bCs/>
          <w:sz w:val="18"/>
          <w:szCs w:val="18"/>
          <w:u w:val="single"/>
        </w:rPr>
        <w:t>Project Description</w:t>
      </w:r>
      <w:r w:rsidRPr="0033085F">
        <w:rPr>
          <w:rFonts w:ascii="Verdana" w:hAnsi="Verdana"/>
          <w:bCs/>
          <w:sz w:val="18"/>
          <w:szCs w:val="18"/>
        </w:rPr>
        <w:t>:</w:t>
      </w:r>
      <w:r w:rsidRPr="0033085F">
        <w:rPr>
          <w:rFonts w:ascii="Verdana" w:hAnsi="Verdana"/>
          <w:b/>
          <w:bCs/>
          <w:sz w:val="18"/>
          <w:szCs w:val="18"/>
          <w:u w:val="single"/>
        </w:rPr>
        <w:t xml:space="preserve"> </w:t>
      </w:r>
    </w:p>
    <w:p w:rsidR="00435F15" w:rsidRPr="0033085F" w:rsidRDefault="00435F15">
      <w:pPr>
        <w:jc w:val="both"/>
        <w:rPr>
          <w:rFonts w:ascii="Verdana" w:hAnsi="Verdana"/>
          <w:bCs/>
          <w:sz w:val="18"/>
          <w:szCs w:val="18"/>
        </w:rPr>
      </w:pPr>
    </w:p>
    <w:p w:rsidR="00427439" w:rsidRPr="0033085F" w:rsidRDefault="00245ABF" w:rsidP="00427439">
      <w:pPr>
        <w:jc w:val="both"/>
        <w:rPr>
          <w:rFonts w:ascii="Verdana" w:hAnsi="Verdana"/>
          <w:bCs/>
          <w:sz w:val="18"/>
          <w:szCs w:val="18"/>
        </w:rPr>
      </w:pPr>
      <w:r>
        <w:rPr>
          <w:rFonts w:ascii="Verdana" w:hAnsi="Verdana"/>
          <w:bCs/>
          <w:sz w:val="18"/>
          <w:szCs w:val="18"/>
        </w:rPr>
        <w:t>EDW</w:t>
      </w:r>
      <w:r w:rsidR="00427439" w:rsidRPr="0033085F">
        <w:rPr>
          <w:rFonts w:ascii="Verdana" w:hAnsi="Verdana"/>
          <w:bCs/>
          <w:sz w:val="18"/>
          <w:szCs w:val="18"/>
        </w:rPr>
        <w:t xml:space="preserve"> is a master storage database where huge data can be stored. Data is pulled from oracle database </w:t>
      </w:r>
      <w:r w:rsidR="00984ADF" w:rsidRPr="0033085F">
        <w:rPr>
          <w:rFonts w:ascii="Verdana" w:hAnsi="Verdana"/>
          <w:bCs/>
          <w:sz w:val="18"/>
          <w:szCs w:val="18"/>
        </w:rPr>
        <w:t>and stored in teradata database, where maintaining user’s history.</w:t>
      </w:r>
      <w:r w:rsidR="00427439" w:rsidRPr="0033085F">
        <w:rPr>
          <w:rFonts w:ascii="Verdana" w:hAnsi="Verdana"/>
          <w:bCs/>
          <w:sz w:val="18"/>
          <w:szCs w:val="18"/>
        </w:rPr>
        <w:t> Data is received from real time applications.</w:t>
      </w:r>
    </w:p>
    <w:p w:rsidR="00435F15" w:rsidRPr="0033085F" w:rsidRDefault="00435F15">
      <w:pPr>
        <w:jc w:val="both"/>
        <w:rPr>
          <w:rFonts w:ascii="Verdana" w:hAnsi="Verdana"/>
          <w:b/>
          <w:bCs/>
          <w:sz w:val="18"/>
          <w:szCs w:val="18"/>
          <w:u w:val="single"/>
        </w:rPr>
      </w:pPr>
    </w:p>
    <w:p w:rsidR="00435F15" w:rsidRPr="003C6D2A" w:rsidRDefault="00435F15">
      <w:pPr>
        <w:widowControl w:val="0"/>
        <w:tabs>
          <w:tab w:val="left" w:pos="360"/>
          <w:tab w:val="left" w:pos="5400"/>
        </w:tabs>
        <w:autoSpaceDE w:val="0"/>
        <w:rPr>
          <w:rFonts w:ascii="Verdana" w:hAnsi="Verdana"/>
          <w:b/>
          <w:sz w:val="18"/>
          <w:szCs w:val="18"/>
          <w:u w:val="single"/>
        </w:rPr>
      </w:pPr>
      <w:r w:rsidRPr="003C6D2A">
        <w:rPr>
          <w:rFonts w:ascii="Verdana" w:hAnsi="Verdana"/>
          <w:b/>
          <w:sz w:val="18"/>
          <w:szCs w:val="18"/>
          <w:u w:val="single"/>
        </w:rPr>
        <w:t>Responsibilities:</w:t>
      </w:r>
    </w:p>
    <w:p w:rsidR="00435F15" w:rsidRPr="0033085F" w:rsidRDefault="00435F15" w:rsidP="00205E65">
      <w:pPr>
        <w:rPr>
          <w:rFonts w:ascii="Verdana" w:hAnsi="Verdana"/>
          <w:sz w:val="18"/>
          <w:szCs w:val="18"/>
          <w:lang w:val="en-GB"/>
        </w:rPr>
      </w:pPr>
    </w:p>
    <w:p w:rsidR="00205E65" w:rsidRDefault="00D47A50" w:rsidP="002D43D2">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t>Developed</w:t>
      </w:r>
      <w:r w:rsidR="00435F15" w:rsidRPr="0033085F">
        <w:rPr>
          <w:rFonts w:ascii="Verdana" w:hAnsi="Verdana"/>
          <w:sz w:val="18"/>
          <w:szCs w:val="18"/>
        </w:rPr>
        <w:t xml:space="preserve"> </w:t>
      </w:r>
      <w:r w:rsidR="002D43D2">
        <w:rPr>
          <w:rFonts w:ascii="Verdana" w:hAnsi="Verdana"/>
          <w:sz w:val="18"/>
          <w:szCs w:val="18"/>
        </w:rPr>
        <w:t xml:space="preserve">scripts </w:t>
      </w:r>
      <w:r w:rsidR="00205E65" w:rsidRPr="0033085F">
        <w:rPr>
          <w:rFonts w:ascii="Verdana" w:hAnsi="Verdana"/>
          <w:sz w:val="18"/>
          <w:szCs w:val="18"/>
        </w:rPr>
        <w:t>in Java, Jsp.</w:t>
      </w:r>
    </w:p>
    <w:p w:rsidR="009B352C" w:rsidRDefault="007B15C2" w:rsidP="007B15C2">
      <w:pPr>
        <w:widowControl w:val="0"/>
        <w:numPr>
          <w:ilvl w:val="0"/>
          <w:numId w:val="3"/>
        </w:numPr>
        <w:tabs>
          <w:tab w:val="left" w:pos="360"/>
          <w:tab w:val="left" w:pos="5400"/>
        </w:tabs>
        <w:autoSpaceDE w:val="0"/>
        <w:jc w:val="both"/>
        <w:rPr>
          <w:rFonts w:ascii="Verdana" w:hAnsi="Verdana"/>
          <w:sz w:val="18"/>
          <w:szCs w:val="18"/>
        </w:rPr>
      </w:pPr>
      <w:r w:rsidRPr="007B15C2">
        <w:rPr>
          <w:rFonts w:ascii="Verdana" w:hAnsi="Verdana"/>
          <w:sz w:val="18"/>
          <w:szCs w:val="18"/>
        </w:rPr>
        <w:t>Using apache tomcat server, d</w:t>
      </w:r>
      <w:r w:rsidR="00245ABF" w:rsidRPr="007B15C2">
        <w:rPr>
          <w:rFonts w:ascii="Verdana" w:hAnsi="Verdana"/>
          <w:sz w:val="18"/>
          <w:szCs w:val="18"/>
        </w:rPr>
        <w:t xml:space="preserve">eveloped </w:t>
      </w:r>
      <w:r w:rsidR="00530147">
        <w:rPr>
          <w:rFonts w:ascii="Verdana" w:hAnsi="Verdana"/>
          <w:sz w:val="18"/>
          <w:szCs w:val="18"/>
        </w:rPr>
        <w:t>web based application</w:t>
      </w:r>
      <w:r w:rsidR="009B352C" w:rsidRPr="007B15C2">
        <w:rPr>
          <w:rFonts w:ascii="Verdana" w:hAnsi="Verdana"/>
          <w:sz w:val="18"/>
          <w:szCs w:val="18"/>
        </w:rPr>
        <w:t xml:space="preserve"> for internal requirements to reduce </w:t>
      </w:r>
      <w:r w:rsidRPr="007B15C2">
        <w:rPr>
          <w:rFonts w:ascii="Verdana" w:hAnsi="Verdana"/>
          <w:sz w:val="18"/>
          <w:szCs w:val="18"/>
        </w:rPr>
        <w:t>manual efforts and time consume</w:t>
      </w:r>
      <w:r w:rsidR="009B352C" w:rsidRPr="007B15C2">
        <w:rPr>
          <w:rFonts w:ascii="Verdana" w:hAnsi="Verdana"/>
          <w:sz w:val="18"/>
          <w:szCs w:val="18"/>
        </w:rPr>
        <w:t>.</w:t>
      </w:r>
    </w:p>
    <w:p w:rsidR="00530147" w:rsidRDefault="00530147" w:rsidP="007B15C2">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t>Worked in Selenium and developed scripts.</w:t>
      </w:r>
    </w:p>
    <w:p w:rsidR="007B15C2" w:rsidRPr="007B15C2" w:rsidRDefault="007B15C2" w:rsidP="007B15C2">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t>Monitoring GG replications and communicating status to clients in daily basis.</w:t>
      </w:r>
    </w:p>
    <w:p w:rsidR="00640A7C" w:rsidRDefault="00D47A50">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t>Working on basics in Unix</w:t>
      </w:r>
      <w:r w:rsidR="00D00CC0">
        <w:rPr>
          <w:rFonts w:ascii="Verdana" w:hAnsi="Verdana"/>
          <w:sz w:val="18"/>
          <w:szCs w:val="18"/>
        </w:rPr>
        <w:t>, Informatica</w:t>
      </w:r>
      <w:r>
        <w:rPr>
          <w:rFonts w:ascii="Verdana" w:hAnsi="Verdana"/>
          <w:sz w:val="18"/>
          <w:szCs w:val="18"/>
        </w:rPr>
        <w:t>(To run ETL’s).</w:t>
      </w:r>
    </w:p>
    <w:p w:rsidR="00D93397" w:rsidRDefault="002D43D2">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t>Raising defects in Quality C</w:t>
      </w:r>
      <w:r w:rsidR="00D93397">
        <w:rPr>
          <w:rFonts w:ascii="Verdana" w:hAnsi="Verdana"/>
          <w:sz w:val="18"/>
          <w:szCs w:val="18"/>
        </w:rPr>
        <w:t>enter(QC) if scenarios didn’t met requirements.</w:t>
      </w:r>
    </w:p>
    <w:p w:rsidR="004A4CD2" w:rsidRDefault="004A4CD2" w:rsidP="004A4CD2">
      <w:pPr>
        <w:widowControl w:val="0"/>
        <w:tabs>
          <w:tab w:val="left" w:pos="360"/>
          <w:tab w:val="left" w:pos="5400"/>
        </w:tabs>
        <w:autoSpaceDE w:val="0"/>
        <w:jc w:val="both"/>
        <w:rPr>
          <w:rFonts w:ascii="Verdana" w:hAnsi="Verdana"/>
          <w:sz w:val="18"/>
          <w:szCs w:val="18"/>
        </w:rPr>
      </w:pPr>
    </w:p>
    <w:p w:rsidR="004A4CD2" w:rsidRDefault="004A4CD2" w:rsidP="004A4CD2">
      <w:pPr>
        <w:widowControl w:val="0"/>
        <w:tabs>
          <w:tab w:val="left" w:pos="360"/>
          <w:tab w:val="left" w:pos="5400"/>
        </w:tabs>
        <w:autoSpaceDE w:val="0"/>
        <w:jc w:val="both"/>
        <w:rPr>
          <w:rFonts w:ascii="Verdana" w:hAnsi="Verdana"/>
          <w:sz w:val="18"/>
          <w:szCs w:val="18"/>
        </w:rPr>
      </w:pPr>
    </w:p>
    <w:p w:rsidR="004A4CD2" w:rsidRDefault="004A4CD2" w:rsidP="004A4CD2">
      <w:pPr>
        <w:widowControl w:val="0"/>
        <w:tabs>
          <w:tab w:val="left" w:pos="360"/>
          <w:tab w:val="left" w:pos="5400"/>
        </w:tabs>
        <w:autoSpaceDE w:val="0"/>
        <w:jc w:val="both"/>
        <w:rPr>
          <w:rFonts w:ascii="Verdana" w:hAnsi="Verdana"/>
          <w:sz w:val="18"/>
          <w:szCs w:val="18"/>
        </w:rPr>
      </w:pPr>
    </w:p>
    <w:p w:rsidR="004A4CD2" w:rsidRDefault="004A4CD2" w:rsidP="004A4CD2">
      <w:pPr>
        <w:widowControl w:val="0"/>
        <w:tabs>
          <w:tab w:val="left" w:pos="360"/>
          <w:tab w:val="left" w:pos="5400"/>
        </w:tabs>
        <w:autoSpaceDE w:val="0"/>
        <w:jc w:val="both"/>
        <w:rPr>
          <w:rFonts w:ascii="Verdana" w:hAnsi="Verdana"/>
          <w:sz w:val="18"/>
          <w:szCs w:val="18"/>
        </w:rPr>
      </w:pPr>
    </w:p>
    <w:p w:rsidR="004A4CD2" w:rsidRPr="004A4CD2" w:rsidRDefault="004A4CD2" w:rsidP="004A4CD2">
      <w:pPr>
        <w:spacing w:line="20" w:lineRule="atLeast"/>
        <w:jc w:val="both"/>
        <w:rPr>
          <w:rFonts w:ascii="Verdana" w:hAnsi="Verdana"/>
          <w:b/>
          <w:sz w:val="18"/>
          <w:szCs w:val="18"/>
          <w:highlight w:val="lightGray"/>
        </w:rPr>
      </w:pPr>
      <w:r w:rsidRPr="004A4CD2">
        <w:rPr>
          <w:rFonts w:ascii="Verdana" w:hAnsi="Verdana"/>
          <w:b/>
          <w:sz w:val="18"/>
          <w:szCs w:val="18"/>
          <w:highlight w:val="lightGray"/>
        </w:rPr>
        <w:t>Cognizant:</w:t>
      </w:r>
    </w:p>
    <w:p w:rsidR="004A4CD2" w:rsidRDefault="004A4CD2" w:rsidP="004A4CD2">
      <w:pPr>
        <w:widowControl w:val="0"/>
        <w:tabs>
          <w:tab w:val="left" w:pos="360"/>
          <w:tab w:val="left" w:pos="5400"/>
        </w:tabs>
        <w:autoSpaceDE w:val="0"/>
        <w:jc w:val="both"/>
        <w:rPr>
          <w:rFonts w:ascii="Verdana" w:hAnsi="Verdana"/>
          <w:sz w:val="18"/>
          <w:szCs w:val="18"/>
        </w:rPr>
      </w:pPr>
    </w:p>
    <w:p w:rsidR="00177E3B" w:rsidRDefault="00177E3B" w:rsidP="00177E3B">
      <w:pPr>
        <w:widowControl w:val="0"/>
        <w:tabs>
          <w:tab w:val="left" w:pos="360"/>
          <w:tab w:val="left" w:pos="5400"/>
        </w:tabs>
        <w:autoSpaceDE w:val="0"/>
        <w:jc w:val="both"/>
        <w:rPr>
          <w:rFonts w:ascii="Verdana" w:hAnsi="Verdana"/>
          <w:sz w:val="18"/>
          <w:szCs w:val="18"/>
        </w:rPr>
      </w:pPr>
    </w:p>
    <w:p w:rsidR="00177E3B" w:rsidRPr="0033085F" w:rsidRDefault="003D5045" w:rsidP="00177E3B">
      <w:pPr>
        <w:jc w:val="both"/>
        <w:rPr>
          <w:rFonts w:ascii="Verdana" w:hAnsi="Verdana"/>
          <w:b/>
          <w:bCs/>
          <w:sz w:val="18"/>
          <w:szCs w:val="18"/>
          <w:u w:val="single"/>
        </w:rPr>
      </w:pPr>
      <w:r>
        <w:rPr>
          <w:rFonts w:ascii="Verdana" w:hAnsi="Verdana"/>
          <w:b/>
          <w:bCs/>
          <w:sz w:val="18"/>
          <w:szCs w:val="18"/>
          <w:u w:val="single"/>
        </w:rPr>
        <w:t>Project#1</w:t>
      </w:r>
    </w:p>
    <w:p w:rsidR="00177E3B" w:rsidRPr="0033085F" w:rsidRDefault="00177E3B" w:rsidP="00177E3B">
      <w:pPr>
        <w:jc w:val="both"/>
        <w:rPr>
          <w:rFonts w:ascii="Verdana" w:hAnsi="Verdana"/>
          <w:b/>
          <w:bCs/>
          <w:sz w:val="18"/>
          <w:szCs w:val="18"/>
          <w:u w:val="single"/>
        </w:rPr>
      </w:pPr>
    </w:p>
    <w:p w:rsidR="00177E3B" w:rsidRPr="0033085F" w:rsidRDefault="00177E3B" w:rsidP="00177E3B">
      <w:pPr>
        <w:jc w:val="both"/>
        <w:rPr>
          <w:rFonts w:ascii="Verdana" w:hAnsi="Verdana"/>
          <w:b/>
          <w:bCs/>
          <w:sz w:val="18"/>
          <w:szCs w:val="18"/>
        </w:rPr>
      </w:pPr>
      <w:r w:rsidRPr="0033085F">
        <w:rPr>
          <w:rFonts w:ascii="Verdana" w:hAnsi="Verdana"/>
          <w:sz w:val="18"/>
          <w:szCs w:val="18"/>
        </w:rPr>
        <w:t>Name</w:t>
      </w:r>
      <w:r w:rsidRPr="0033085F">
        <w:rPr>
          <w:rFonts w:ascii="Verdana" w:hAnsi="Verdana"/>
          <w:sz w:val="18"/>
          <w:szCs w:val="18"/>
        </w:rPr>
        <w:tab/>
      </w:r>
      <w:r w:rsidRPr="0033085F">
        <w:rPr>
          <w:rFonts w:ascii="Verdana" w:hAnsi="Verdana"/>
          <w:sz w:val="18"/>
          <w:szCs w:val="18"/>
        </w:rPr>
        <w:tab/>
        <w:t xml:space="preserve">: </w:t>
      </w:r>
      <w:r>
        <w:rPr>
          <w:rFonts w:ascii="Verdana" w:hAnsi="Verdana"/>
          <w:sz w:val="18"/>
          <w:szCs w:val="18"/>
        </w:rPr>
        <w:t>Risk IT(PDS – Position Data Service)</w:t>
      </w:r>
    </w:p>
    <w:p w:rsidR="00177E3B" w:rsidRPr="0033085F" w:rsidRDefault="00177E3B" w:rsidP="00177E3B">
      <w:pPr>
        <w:jc w:val="both"/>
        <w:rPr>
          <w:rFonts w:ascii="Verdana" w:hAnsi="Verdana"/>
          <w:sz w:val="18"/>
          <w:szCs w:val="18"/>
        </w:rPr>
      </w:pPr>
      <w:r w:rsidRPr="0033085F">
        <w:rPr>
          <w:rFonts w:ascii="Verdana" w:hAnsi="Verdana"/>
          <w:bCs/>
          <w:sz w:val="18"/>
          <w:szCs w:val="18"/>
        </w:rPr>
        <w:t>Client</w:t>
      </w:r>
      <w:r w:rsidRPr="0033085F">
        <w:rPr>
          <w:rFonts w:ascii="Verdana" w:hAnsi="Verdana"/>
          <w:bCs/>
          <w:sz w:val="18"/>
          <w:szCs w:val="18"/>
        </w:rPr>
        <w:tab/>
      </w:r>
      <w:r w:rsidRPr="0033085F">
        <w:rPr>
          <w:rFonts w:ascii="Verdana" w:hAnsi="Verdana"/>
          <w:bCs/>
          <w:sz w:val="18"/>
          <w:szCs w:val="18"/>
        </w:rPr>
        <w:tab/>
        <w:t>:</w:t>
      </w:r>
      <w:r w:rsidRPr="0033085F">
        <w:rPr>
          <w:rFonts w:ascii="Verdana" w:hAnsi="Verdana"/>
          <w:b/>
          <w:bCs/>
          <w:sz w:val="18"/>
          <w:szCs w:val="18"/>
        </w:rPr>
        <w:t xml:space="preserve"> </w:t>
      </w:r>
      <w:r>
        <w:rPr>
          <w:rFonts w:ascii="Verdana" w:hAnsi="Verdana"/>
          <w:sz w:val="18"/>
          <w:szCs w:val="18"/>
        </w:rPr>
        <w:t>Royal Bank of Canada</w:t>
      </w:r>
    </w:p>
    <w:p w:rsidR="00177E3B" w:rsidRDefault="00177E3B" w:rsidP="00177E3B">
      <w:pPr>
        <w:jc w:val="both"/>
        <w:rPr>
          <w:rFonts w:ascii="Verdana" w:hAnsi="Verdana"/>
          <w:sz w:val="18"/>
          <w:szCs w:val="18"/>
        </w:rPr>
      </w:pPr>
      <w:r w:rsidRPr="0033085F">
        <w:rPr>
          <w:rFonts w:ascii="Verdana" w:hAnsi="Verdana"/>
          <w:sz w:val="18"/>
          <w:szCs w:val="18"/>
        </w:rPr>
        <w:t>Role</w:t>
      </w:r>
      <w:r w:rsidRPr="0033085F">
        <w:rPr>
          <w:rFonts w:ascii="Verdana" w:hAnsi="Verdana"/>
          <w:sz w:val="18"/>
          <w:szCs w:val="18"/>
        </w:rPr>
        <w:tab/>
      </w:r>
      <w:r w:rsidRPr="0033085F">
        <w:rPr>
          <w:rFonts w:ascii="Verdana" w:hAnsi="Verdana"/>
          <w:sz w:val="18"/>
          <w:szCs w:val="18"/>
        </w:rPr>
        <w:tab/>
        <w:t>: Team Member</w:t>
      </w:r>
    </w:p>
    <w:p w:rsidR="00177E3B" w:rsidRPr="0033085F" w:rsidRDefault="00177E3B" w:rsidP="00177E3B">
      <w:pPr>
        <w:jc w:val="both"/>
        <w:rPr>
          <w:rFonts w:ascii="Verdana" w:hAnsi="Verdana"/>
          <w:sz w:val="18"/>
          <w:szCs w:val="18"/>
        </w:rPr>
      </w:pPr>
      <w:r>
        <w:rPr>
          <w:rFonts w:ascii="Verdana" w:hAnsi="Verdana"/>
          <w:sz w:val="18"/>
          <w:szCs w:val="18"/>
        </w:rPr>
        <w:t>Duration</w:t>
      </w:r>
      <w:r>
        <w:rPr>
          <w:rFonts w:ascii="Verdana" w:hAnsi="Verdana"/>
          <w:sz w:val="18"/>
          <w:szCs w:val="18"/>
        </w:rPr>
        <w:tab/>
        <w:t>: Oct 2015-till date</w:t>
      </w:r>
    </w:p>
    <w:p w:rsidR="00177E3B" w:rsidRDefault="00177E3B" w:rsidP="00177E3B">
      <w:pPr>
        <w:jc w:val="both"/>
        <w:rPr>
          <w:rFonts w:ascii="Verdana" w:hAnsi="Verdana"/>
          <w:sz w:val="18"/>
          <w:szCs w:val="18"/>
        </w:rPr>
      </w:pPr>
      <w:r w:rsidRPr="0033085F">
        <w:rPr>
          <w:rFonts w:ascii="Verdana" w:hAnsi="Verdana"/>
          <w:sz w:val="18"/>
          <w:szCs w:val="18"/>
        </w:rPr>
        <w:t>Testing</w:t>
      </w:r>
      <w:r w:rsidRPr="0033085F">
        <w:rPr>
          <w:rFonts w:ascii="Verdana" w:hAnsi="Verdana"/>
          <w:sz w:val="18"/>
          <w:szCs w:val="18"/>
        </w:rPr>
        <w:tab/>
      </w:r>
      <w:r>
        <w:rPr>
          <w:rFonts w:ascii="Verdana" w:hAnsi="Verdana"/>
          <w:sz w:val="18"/>
          <w:szCs w:val="18"/>
        </w:rPr>
        <w:tab/>
      </w:r>
      <w:r w:rsidRPr="0033085F">
        <w:rPr>
          <w:rFonts w:ascii="Verdana" w:hAnsi="Verdana"/>
          <w:sz w:val="18"/>
          <w:szCs w:val="18"/>
        </w:rPr>
        <w:t>:</w:t>
      </w:r>
      <w:r>
        <w:rPr>
          <w:rFonts w:ascii="Verdana" w:hAnsi="Verdana"/>
          <w:sz w:val="18"/>
          <w:szCs w:val="18"/>
        </w:rPr>
        <w:t xml:space="preserve"> SQL,UNIX,Selenium,Robot Framework</w:t>
      </w:r>
      <w:r w:rsidR="00EE65F3">
        <w:rPr>
          <w:rFonts w:ascii="Verdana" w:hAnsi="Verdana"/>
          <w:sz w:val="18"/>
          <w:szCs w:val="18"/>
        </w:rPr>
        <w:t>,Jenkins</w:t>
      </w:r>
      <w:r>
        <w:rPr>
          <w:rFonts w:ascii="Verdana" w:hAnsi="Verdana"/>
          <w:sz w:val="18"/>
          <w:szCs w:val="18"/>
        </w:rPr>
        <w:t xml:space="preserve"> </w:t>
      </w:r>
    </w:p>
    <w:p w:rsidR="00177E3B" w:rsidRDefault="00177E3B" w:rsidP="00177E3B">
      <w:pPr>
        <w:jc w:val="both"/>
        <w:rPr>
          <w:rFonts w:ascii="Verdana" w:hAnsi="Verdana"/>
          <w:sz w:val="18"/>
          <w:szCs w:val="18"/>
        </w:rPr>
      </w:pPr>
    </w:p>
    <w:p w:rsidR="00177E3B" w:rsidRPr="0033085F" w:rsidRDefault="00177E3B" w:rsidP="00177E3B">
      <w:pPr>
        <w:jc w:val="both"/>
        <w:rPr>
          <w:rFonts w:ascii="Verdana" w:hAnsi="Verdana"/>
          <w:b/>
          <w:bCs/>
          <w:sz w:val="18"/>
          <w:szCs w:val="18"/>
          <w:u w:val="single"/>
        </w:rPr>
      </w:pPr>
      <w:r w:rsidRPr="0033085F">
        <w:rPr>
          <w:rFonts w:ascii="Verdana" w:hAnsi="Verdana"/>
          <w:b/>
          <w:bCs/>
          <w:sz w:val="18"/>
          <w:szCs w:val="18"/>
          <w:u w:val="single"/>
        </w:rPr>
        <w:t>Project Description</w:t>
      </w:r>
      <w:r w:rsidRPr="0033085F">
        <w:rPr>
          <w:rFonts w:ascii="Verdana" w:hAnsi="Verdana"/>
          <w:bCs/>
          <w:sz w:val="18"/>
          <w:szCs w:val="18"/>
        </w:rPr>
        <w:t>:</w:t>
      </w:r>
      <w:r w:rsidRPr="0033085F">
        <w:rPr>
          <w:rFonts w:ascii="Verdana" w:hAnsi="Verdana"/>
          <w:b/>
          <w:bCs/>
          <w:sz w:val="18"/>
          <w:szCs w:val="18"/>
          <w:u w:val="single"/>
        </w:rPr>
        <w:t xml:space="preserve"> </w:t>
      </w:r>
    </w:p>
    <w:p w:rsidR="00177E3B" w:rsidRPr="0033085F" w:rsidRDefault="00177E3B" w:rsidP="00177E3B">
      <w:pPr>
        <w:jc w:val="both"/>
        <w:rPr>
          <w:rFonts w:ascii="Verdana" w:hAnsi="Verdana"/>
          <w:bCs/>
          <w:sz w:val="18"/>
          <w:szCs w:val="18"/>
        </w:rPr>
      </w:pPr>
    </w:p>
    <w:p w:rsidR="0094696B" w:rsidRPr="00177E3B" w:rsidRDefault="00B27B3C" w:rsidP="00177E3B">
      <w:pPr>
        <w:numPr>
          <w:ilvl w:val="0"/>
          <w:numId w:val="21"/>
        </w:numPr>
        <w:jc w:val="both"/>
        <w:rPr>
          <w:rFonts w:ascii="Verdana" w:hAnsi="Verdana"/>
          <w:bCs/>
          <w:sz w:val="18"/>
          <w:szCs w:val="18"/>
        </w:rPr>
      </w:pPr>
      <w:r w:rsidRPr="00177E3B">
        <w:rPr>
          <w:rFonts w:ascii="Verdana" w:hAnsi="Verdana"/>
          <w:bCs/>
          <w:sz w:val="18"/>
          <w:szCs w:val="18"/>
          <w:lang w:val="en-CA"/>
        </w:rPr>
        <w:t>Subset of Risk Data Services which focuses on positional and product data</w:t>
      </w:r>
    </w:p>
    <w:p w:rsidR="0094696B" w:rsidRPr="00177E3B" w:rsidRDefault="00B27B3C" w:rsidP="00177E3B">
      <w:pPr>
        <w:numPr>
          <w:ilvl w:val="0"/>
          <w:numId w:val="21"/>
        </w:numPr>
        <w:jc w:val="both"/>
        <w:rPr>
          <w:rFonts w:ascii="Verdana" w:hAnsi="Verdana"/>
          <w:bCs/>
          <w:sz w:val="18"/>
          <w:szCs w:val="18"/>
        </w:rPr>
      </w:pPr>
      <w:r w:rsidRPr="00177E3B">
        <w:rPr>
          <w:rFonts w:ascii="Verdana" w:hAnsi="Verdana"/>
          <w:bCs/>
          <w:sz w:val="18"/>
          <w:szCs w:val="18"/>
          <w:lang w:val="en-CA"/>
        </w:rPr>
        <w:t>Bridge between ISIS (the authoritative trade/position/reference data provider) and the application-oriented view of data needed by Enterprise Risk Group</w:t>
      </w:r>
    </w:p>
    <w:p w:rsidR="0094696B" w:rsidRPr="00177E3B" w:rsidRDefault="00B27B3C" w:rsidP="00177E3B">
      <w:pPr>
        <w:numPr>
          <w:ilvl w:val="0"/>
          <w:numId w:val="21"/>
        </w:numPr>
        <w:jc w:val="both"/>
        <w:rPr>
          <w:rFonts w:ascii="Verdana" w:hAnsi="Verdana"/>
          <w:bCs/>
          <w:sz w:val="18"/>
          <w:szCs w:val="18"/>
        </w:rPr>
      </w:pPr>
      <w:r w:rsidRPr="00177E3B">
        <w:rPr>
          <w:rFonts w:ascii="Verdana" w:hAnsi="Verdana"/>
          <w:bCs/>
          <w:sz w:val="18"/>
          <w:szCs w:val="18"/>
          <w:lang w:val="en-CA"/>
        </w:rPr>
        <w:t>Collects, maintains and enriches, for risk purposes, position level information</w:t>
      </w:r>
    </w:p>
    <w:p w:rsidR="0094696B" w:rsidRPr="00177E3B" w:rsidRDefault="00B27B3C" w:rsidP="00177E3B">
      <w:pPr>
        <w:numPr>
          <w:ilvl w:val="0"/>
          <w:numId w:val="21"/>
        </w:numPr>
        <w:jc w:val="both"/>
        <w:rPr>
          <w:rFonts w:ascii="Verdana" w:hAnsi="Verdana"/>
          <w:bCs/>
          <w:sz w:val="18"/>
          <w:szCs w:val="18"/>
        </w:rPr>
      </w:pPr>
      <w:r w:rsidRPr="00177E3B">
        <w:rPr>
          <w:rFonts w:ascii="Verdana" w:hAnsi="Verdana"/>
          <w:bCs/>
          <w:sz w:val="18"/>
          <w:szCs w:val="18"/>
          <w:lang w:val="en-CA"/>
        </w:rPr>
        <w:t>Includes all position, instrument and issuer/obligor information necessary for the theoretical valuation of products to the instrument level of granularity</w:t>
      </w:r>
    </w:p>
    <w:p w:rsidR="0094696B" w:rsidRPr="00177E3B" w:rsidRDefault="00B27B3C" w:rsidP="00177E3B">
      <w:pPr>
        <w:numPr>
          <w:ilvl w:val="0"/>
          <w:numId w:val="21"/>
        </w:numPr>
        <w:jc w:val="both"/>
        <w:rPr>
          <w:rFonts w:ascii="Verdana" w:hAnsi="Verdana"/>
          <w:bCs/>
          <w:sz w:val="18"/>
          <w:szCs w:val="18"/>
        </w:rPr>
      </w:pPr>
      <w:r w:rsidRPr="00177E3B">
        <w:rPr>
          <w:rFonts w:ascii="Verdana" w:hAnsi="Verdana"/>
          <w:bCs/>
          <w:sz w:val="18"/>
          <w:szCs w:val="18"/>
          <w:lang w:val="en-CA"/>
        </w:rPr>
        <w:t>PDS project overall consists of many phases,</w:t>
      </w:r>
    </w:p>
    <w:p w:rsidR="0094696B" w:rsidRPr="00177E3B" w:rsidRDefault="00B27B3C" w:rsidP="00177E3B">
      <w:pPr>
        <w:numPr>
          <w:ilvl w:val="1"/>
          <w:numId w:val="21"/>
        </w:numPr>
        <w:jc w:val="both"/>
        <w:rPr>
          <w:rFonts w:ascii="Verdana" w:hAnsi="Verdana"/>
          <w:bCs/>
          <w:sz w:val="18"/>
          <w:szCs w:val="18"/>
        </w:rPr>
      </w:pPr>
      <w:r w:rsidRPr="00177E3B">
        <w:rPr>
          <w:rFonts w:ascii="Verdana" w:hAnsi="Verdana"/>
          <w:bCs/>
          <w:sz w:val="18"/>
          <w:szCs w:val="18"/>
          <w:lang w:val="en-CA"/>
        </w:rPr>
        <w:t>PDS Phase I - Incremental Risk Change is in pre-production stage</w:t>
      </w:r>
    </w:p>
    <w:p w:rsidR="0094696B" w:rsidRPr="00177E3B" w:rsidRDefault="00B27B3C" w:rsidP="00177E3B">
      <w:pPr>
        <w:numPr>
          <w:ilvl w:val="1"/>
          <w:numId w:val="21"/>
        </w:numPr>
        <w:jc w:val="both"/>
        <w:rPr>
          <w:rFonts w:ascii="Verdana" w:hAnsi="Verdana"/>
          <w:bCs/>
          <w:sz w:val="18"/>
          <w:szCs w:val="18"/>
        </w:rPr>
      </w:pPr>
      <w:r w:rsidRPr="00177E3B">
        <w:rPr>
          <w:rFonts w:ascii="Verdana" w:hAnsi="Verdana"/>
          <w:bCs/>
          <w:sz w:val="18"/>
          <w:szCs w:val="18"/>
          <w:lang w:val="en-CA"/>
        </w:rPr>
        <w:t>PDS Phase 2 - Liquidity Risk Management; focuses on sourcing, enriching and publishing positions data for Liquidity Risk reporting purposes</w:t>
      </w:r>
      <w:r w:rsidRPr="00177E3B">
        <w:rPr>
          <w:rFonts w:ascii="Verdana" w:hAnsi="Verdana"/>
          <w:b/>
          <w:bCs/>
          <w:sz w:val="18"/>
          <w:szCs w:val="18"/>
        </w:rPr>
        <w:t xml:space="preserve"> </w:t>
      </w:r>
    </w:p>
    <w:p w:rsidR="00177E3B" w:rsidRPr="0033085F" w:rsidRDefault="00177E3B" w:rsidP="00177E3B">
      <w:pPr>
        <w:jc w:val="both"/>
        <w:rPr>
          <w:rFonts w:ascii="Verdana" w:hAnsi="Verdana"/>
          <w:b/>
          <w:bCs/>
          <w:sz w:val="18"/>
          <w:szCs w:val="18"/>
          <w:u w:val="single"/>
        </w:rPr>
      </w:pPr>
    </w:p>
    <w:p w:rsidR="00177E3B" w:rsidRPr="003C6D2A" w:rsidRDefault="00177E3B" w:rsidP="00177E3B">
      <w:pPr>
        <w:widowControl w:val="0"/>
        <w:tabs>
          <w:tab w:val="left" w:pos="360"/>
          <w:tab w:val="left" w:pos="5400"/>
        </w:tabs>
        <w:autoSpaceDE w:val="0"/>
        <w:rPr>
          <w:rFonts w:ascii="Verdana" w:hAnsi="Verdana"/>
          <w:b/>
          <w:sz w:val="18"/>
          <w:szCs w:val="18"/>
          <w:u w:val="single"/>
        </w:rPr>
      </w:pPr>
      <w:r w:rsidRPr="003C6D2A">
        <w:rPr>
          <w:rFonts w:ascii="Verdana" w:hAnsi="Verdana"/>
          <w:b/>
          <w:sz w:val="18"/>
          <w:szCs w:val="18"/>
          <w:u w:val="single"/>
        </w:rPr>
        <w:t>Responsibilities:</w:t>
      </w:r>
    </w:p>
    <w:p w:rsidR="00177E3B" w:rsidRPr="0033085F" w:rsidRDefault="00177E3B" w:rsidP="00177E3B">
      <w:pPr>
        <w:rPr>
          <w:rFonts w:ascii="Verdana" w:hAnsi="Verdana"/>
          <w:sz w:val="18"/>
          <w:szCs w:val="18"/>
          <w:lang w:val="en-GB"/>
        </w:rPr>
      </w:pPr>
    </w:p>
    <w:p w:rsidR="00177E3B" w:rsidRDefault="00177E3B" w:rsidP="00177E3B">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lastRenderedPageBreak/>
        <w:t>Working on jira’s, analyzing the change, understanding the requirement and testing it.</w:t>
      </w:r>
    </w:p>
    <w:p w:rsidR="00177E3B" w:rsidRDefault="00177E3B" w:rsidP="00177E3B">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t>Working on SQL to test the changes in writing query and testing it across database.</w:t>
      </w:r>
    </w:p>
    <w:p w:rsidR="00B27B3C" w:rsidRDefault="00B27B3C" w:rsidP="00B27B3C">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t>Written Robot code for automating a UNIX job and checking for the status completion.</w:t>
      </w:r>
    </w:p>
    <w:p w:rsidR="00B27B3C" w:rsidRDefault="00F663E9" w:rsidP="00B27B3C">
      <w:pPr>
        <w:widowControl w:val="0"/>
        <w:numPr>
          <w:ilvl w:val="0"/>
          <w:numId w:val="3"/>
        </w:numPr>
        <w:tabs>
          <w:tab w:val="left" w:pos="360"/>
          <w:tab w:val="left" w:pos="5400"/>
        </w:tabs>
        <w:autoSpaceDE w:val="0"/>
        <w:jc w:val="both"/>
        <w:rPr>
          <w:rFonts w:ascii="Verdana" w:hAnsi="Verdana"/>
          <w:sz w:val="18"/>
          <w:szCs w:val="18"/>
        </w:rPr>
      </w:pPr>
      <w:r>
        <w:rPr>
          <w:rFonts w:ascii="Verdana" w:hAnsi="Verdana"/>
          <w:sz w:val="18"/>
          <w:szCs w:val="18"/>
        </w:rPr>
        <w:t>Written Robot code for a W</w:t>
      </w:r>
      <w:r w:rsidR="00C063C3">
        <w:rPr>
          <w:rFonts w:ascii="Verdana" w:hAnsi="Verdana"/>
          <w:sz w:val="18"/>
          <w:szCs w:val="18"/>
        </w:rPr>
        <w:t>eb</w:t>
      </w:r>
      <w:r w:rsidR="00B27B3C">
        <w:rPr>
          <w:rFonts w:ascii="Verdana" w:hAnsi="Verdana"/>
          <w:sz w:val="18"/>
          <w:szCs w:val="18"/>
        </w:rPr>
        <w:t xml:space="preserve"> Testing using Selenium Library.</w:t>
      </w:r>
    </w:p>
    <w:p w:rsidR="00177E3B" w:rsidRPr="00B27B3C" w:rsidRDefault="00B27B3C" w:rsidP="001B4916">
      <w:pPr>
        <w:widowControl w:val="0"/>
        <w:numPr>
          <w:ilvl w:val="0"/>
          <w:numId w:val="3"/>
        </w:numPr>
        <w:tabs>
          <w:tab w:val="left" w:pos="360"/>
          <w:tab w:val="left" w:pos="5400"/>
        </w:tabs>
        <w:autoSpaceDE w:val="0"/>
        <w:jc w:val="both"/>
        <w:rPr>
          <w:rFonts w:ascii="Verdana" w:hAnsi="Verdana"/>
          <w:sz w:val="18"/>
          <w:szCs w:val="18"/>
        </w:rPr>
      </w:pPr>
      <w:r w:rsidRPr="00B27B3C">
        <w:rPr>
          <w:rFonts w:ascii="Verdana" w:hAnsi="Verdana"/>
          <w:sz w:val="18"/>
          <w:szCs w:val="18"/>
        </w:rPr>
        <w:t>Working on Agile methodology, hence daily attending Scrum calls and maintains a good bridge b/w customers to meet the targets.</w:t>
      </w:r>
    </w:p>
    <w:p w:rsidR="00177E3B" w:rsidRPr="0033085F" w:rsidRDefault="00177E3B" w:rsidP="00177E3B">
      <w:pPr>
        <w:widowControl w:val="0"/>
        <w:tabs>
          <w:tab w:val="left" w:pos="360"/>
          <w:tab w:val="left" w:pos="5400"/>
        </w:tabs>
        <w:autoSpaceDE w:val="0"/>
        <w:jc w:val="both"/>
        <w:rPr>
          <w:rFonts w:ascii="Verdana" w:hAnsi="Verdana"/>
          <w:sz w:val="18"/>
          <w:szCs w:val="18"/>
        </w:rPr>
      </w:pPr>
    </w:p>
    <w:p w:rsidR="00435F15" w:rsidRPr="00D00CC0" w:rsidRDefault="00D00CC0" w:rsidP="00D00CC0">
      <w:pPr>
        <w:tabs>
          <w:tab w:val="left" w:pos="2813"/>
        </w:tabs>
        <w:jc w:val="both"/>
        <w:rPr>
          <w:rFonts w:ascii="Verdana" w:hAnsi="Verdana"/>
          <w:b/>
          <w:bCs/>
          <w:sz w:val="18"/>
          <w:szCs w:val="18"/>
        </w:rPr>
      </w:pPr>
      <w:r w:rsidRPr="00D00CC0">
        <w:rPr>
          <w:rFonts w:ascii="Verdana" w:hAnsi="Verdana"/>
          <w:b/>
          <w:bCs/>
          <w:sz w:val="18"/>
          <w:szCs w:val="18"/>
        </w:rPr>
        <w:tab/>
      </w:r>
    </w:p>
    <w:p w:rsidR="00435F15" w:rsidRPr="0033085F" w:rsidRDefault="00435F15">
      <w:pPr>
        <w:shd w:val="clear" w:color="auto" w:fill="C0C0C0"/>
        <w:spacing w:after="80" w:line="20" w:lineRule="atLeast"/>
        <w:jc w:val="center"/>
        <w:rPr>
          <w:rStyle w:val="Job"/>
          <w:rFonts w:ascii="Verdana" w:hAnsi="Verdana" w:cs="Arial"/>
          <w:b/>
          <w:sz w:val="18"/>
          <w:szCs w:val="18"/>
        </w:rPr>
      </w:pPr>
      <w:r w:rsidRPr="0033085F">
        <w:rPr>
          <w:rStyle w:val="Job"/>
          <w:rFonts w:ascii="Verdana" w:hAnsi="Verdana" w:cs="Arial"/>
          <w:b/>
          <w:sz w:val="18"/>
          <w:szCs w:val="18"/>
        </w:rPr>
        <w:t>PERSONAL DETAILS</w:t>
      </w:r>
    </w:p>
    <w:p w:rsidR="00435F15" w:rsidRPr="0033085F" w:rsidRDefault="00435F15">
      <w:pPr>
        <w:tabs>
          <w:tab w:val="left" w:pos="1845"/>
        </w:tabs>
        <w:spacing w:line="20" w:lineRule="atLeast"/>
        <w:jc w:val="both"/>
        <w:rPr>
          <w:rFonts w:ascii="Verdana" w:hAnsi="Verdana" w:cs="Arial"/>
          <w:b/>
          <w:sz w:val="18"/>
          <w:szCs w:val="18"/>
        </w:rPr>
      </w:pPr>
    </w:p>
    <w:p w:rsidR="00435F15" w:rsidRPr="0033085F" w:rsidRDefault="00435F15">
      <w:pPr>
        <w:tabs>
          <w:tab w:val="left" w:pos="1845"/>
        </w:tabs>
        <w:spacing w:line="20" w:lineRule="atLeast"/>
        <w:jc w:val="both"/>
        <w:rPr>
          <w:rFonts w:ascii="Verdana" w:hAnsi="Verdana" w:cs="Arial"/>
          <w:sz w:val="18"/>
          <w:szCs w:val="18"/>
        </w:rPr>
      </w:pPr>
      <w:r w:rsidRPr="0033085F">
        <w:rPr>
          <w:rFonts w:ascii="Verdana" w:hAnsi="Verdana" w:cs="Arial"/>
          <w:b/>
          <w:sz w:val="18"/>
          <w:szCs w:val="18"/>
        </w:rPr>
        <w:t>Date of Birth</w:t>
      </w:r>
      <w:r w:rsidRPr="0033085F">
        <w:rPr>
          <w:rFonts w:ascii="Verdana" w:hAnsi="Verdana" w:cs="Arial"/>
          <w:sz w:val="18"/>
          <w:szCs w:val="18"/>
        </w:rPr>
        <w:t xml:space="preserve">: </w:t>
      </w:r>
      <w:r w:rsidR="00384F0A" w:rsidRPr="0033085F">
        <w:rPr>
          <w:rFonts w:ascii="Verdana" w:hAnsi="Verdana" w:cs="Arial"/>
          <w:sz w:val="18"/>
          <w:szCs w:val="18"/>
        </w:rPr>
        <w:t>8</w:t>
      </w:r>
      <w:r w:rsidRPr="0033085F">
        <w:rPr>
          <w:rFonts w:ascii="Verdana" w:hAnsi="Verdana" w:cs="Arial"/>
          <w:sz w:val="18"/>
          <w:szCs w:val="18"/>
          <w:vertAlign w:val="superscript"/>
        </w:rPr>
        <w:t>th</w:t>
      </w:r>
      <w:r w:rsidR="00C30258">
        <w:rPr>
          <w:rFonts w:ascii="Verdana" w:hAnsi="Verdana" w:cs="Arial"/>
          <w:sz w:val="18"/>
          <w:szCs w:val="18"/>
        </w:rPr>
        <w:t xml:space="preserve"> January</w:t>
      </w:r>
    </w:p>
    <w:p w:rsidR="00435F15" w:rsidRPr="0033085F" w:rsidRDefault="00435F15">
      <w:pPr>
        <w:ind w:hanging="150"/>
        <w:rPr>
          <w:rFonts w:ascii="Verdana" w:hAnsi="Verdana"/>
          <w:sz w:val="18"/>
          <w:szCs w:val="18"/>
        </w:rPr>
      </w:pPr>
      <w:r w:rsidRPr="0033085F">
        <w:rPr>
          <w:rFonts w:ascii="Verdana" w:hAnsi="Verdana" w:cs="Arial"/>
          <w:b/>
          <w:sz w:val="18"/>
          <w:szCs w:val="18"/>
        </w:rPr>
        <w:t xml:space="preserve">  Present Address:</w:t>
      </w:r>
      <w:r w:rsidRPr="0033085F">
        <w:rPr>
          <w:rFonts w:ascii="Verdana" w:hAnsi="Verdana" w:cs="Arial"/>
          <w:sz w:val="18"/>
          <w:szCs w:val="18"/>
        </w:rPr>
        <w:t xml:space="preserve"> </w:t>
      </w:r>
      <w:r w:rsidR="009D13AF" w:rsidRPr="0033085F">
        <w:rPr>
          <w:rFonts w:ascii="Verdana" w:hAnsi="Verdana"/>
          <w:sz w:val="18"/>
          <w:szCs w:val="18"/>
        </w:rPr>
        <w:t>D/o S.Kumar,</w:t>
      </w:r>
    </w:p>
    <w:p w:rsidR="00E549BF" w:rsidRDefault="009D13AF" w:rsidP="00E549BF">
      <w:pPr>
        <w:ind w:hanging="150"/>
        <w:rPr>
          <w:rFonts w:ascii="Verdana" w:hAnsi="Verdana"/>
          <w:sz w:val="18"/>
          <w:szCs w:val="18"/>
        </w:rPr>
      </w:pPr>
      <w:r w:rsidRPr="0033085F">
        <w:rPr>
          <w:rFonts w:ascii="Verdana" w:hAnsi="Verdana"/>
          <w:sz w:val="18"/>
          <w:szCs w:val="18"/>
        </w:rPr>
        <w:tab/>
        <w:t>¾ Clerk qtrs,L.F.Colony,</w:t>
      </w:r>
    </w:p>
    <w:p w:rsidR="009D13AF" w:rsidRPr="0033085F" w:rsidRDefault="009D13AF" w:rsidP="00E549BF">
      <w:pPr>
        <w:rPr>
          <w:rFonts w:ascii="Verdana" w:hAnsi="Verdana"/>
          <w:sz w:val="18"/>
          <w:szCs w:val="18"/>
        </w:rPr>
      </w:pPr>
      <w:r w:rsidRPr="0033085F">
        <w:rPr>
          <w:rFonts w:ascii="Verdana" w:hAnsi="Verdana"/>
          <w:sz w:val="18"/>
          <w:szCs w:val="18"/>
        </w:rPr>
        <w:t>Aliyar nagar,Pollachi(Tk),</w:t>
      </w:r>
    </w:p>
    <w:p w:rsidR="00435F15" w:rsidRPr="0033085F" w:rsidRDefault="009D13AF" w:rsidP="00E549BF">
      <w:pPr>
        <w:rPr>
          <w:rFonts w:ascii="Verdana" w:hAnsi="Verdana" w:cs="Arial"/>
          <w:sz w:val="18"/>
          <w:szCs w:val="18"/>
        </w:rPr>
      </w:pPr>
      <w:r w:rsidRPr="0033085F">
        <w:rPr>
          <w:rFonts w:ascii="Verdana" w:hAnsi="Verdana"/>
          <w:sz w:val="18"/>
          <w:szCs w:val="18"/>
        </w:rPr>
        <w:t>Coimbatore(Dt),PIN:642101</w:t>
      </w:r>
      <w:r w:rsidR="00435F15" w:rsidRPr="0033085F">
        <w:rPr>
          <w:rFonts w:ascii="Verdana" w:hAnsi="Verdana" w:cs="Arial"/>
          <w:sz w:val="18"/>
          <w:szCs w:val="18"/>
        </w:rPr>
        <w:tab/>
      </w:r>
      <w:r w:rsidR="00435F15" w:rsidRPr="0033085F">
        <w:rPr>
          <w:rFonts w:ascii="Verdana" w:hAnsi="Verdana" w:cs="Arial"/>
          <w:sz w:val="18"/>
          <w:szCs w:val="18"/>
        </w:rPr>
        <w:tab/>
      </w:r>
      <w:r w:rsidR="00DE04CF" w:rsidRPr="0033085F">
        <w:rPr>
          <w:rFonts w:ascii="Verdana" w:hAnsi="Verdana" w:cs="Arial"/>
          <w:sz w:val="18"/>
          <w:szCs w:val="18"/>
        </w:rPr>
        <w:tab/>
      </w:r>
      <w:r w:rsidR="00435F15" w:rsidRPr="0033085F">
        <w:rPr>
          <w:rFonts w:ascii="Verdana" w:hAnsi="Verdana" w:cs="Arial"/>
          <w:sz w:val="18"/>
          <w:szCs w:val="18"/>
        </w:rPr>
        <w:tab/>
      </w:r>
      <w:r w:rsidR="00435F15" w:rsidRPr="0033085F">
        <w:rPr>
          <w:rFonts w:ascii="Verdana" w:hAnsi="Verdana" w:cs="Arial"/>
          <w:sz w:val="18"/>
          <w:szCs w:val="18"/>
        </w:rPr>
        <w:tab/>
      </w:r>
      <w:r w:rsidR="00435F15" w:rsidRPr="0033085F">
        <w:rPr>
          <w:rFonts w:ascii="Verdana" w:hAnsi="Verdana" w:cs="Arial"/>
          <w:sz w:val="18"/>
          <w:szCs w:val="18"/>
        </w:rPr>
        <w:tab/>
      </w:r>
      <w:r w:rsidR="00435F15" w:rsidRPr="0033085F">
        <w:rPr>
          <w:rFonts w:ascii="Verdana" w:hAnsi="Verdana" w:cs="Arial"/>
          <w:sz w:val="18"/>
          <w:szCs w:val="18"/>
        </w:rPr>
        <w:tab/>
      </w:r>
      <w:r w:rsidR="00435F15" w:rsidRPr="0033085F">
        <w:rPr>
          <w:rFonts w:ascii="Verdana" w:hAnsi="Verdana" w:cs="Arial"/>
          <w:sz w:val="18"/>
          <w:szCs w:val="18"/>
        </w:rPr>
        <w:tab/>
      </w:r>
      <w:r w:rsidR="00435F15" w:rsidRPr="0033085F">
        <w:rPr>
          <w:rFonts w:ascii="Verdana" w:hAnsi="Verdana" w:cs="Arial"/>
          <w:sz w:val="18"/>
          <w:szCs w:val="18"/>
        </w:rPr>
        <w:tab/>
      </w:r>
      <w:r w:rsidR="00435F15" w:rsidRPr="0033085F">
        <w:rPr>
          <w:rFonts w:ascii="Verdana" w:hAnsi="Verdana" w:cs="Arial"/>
          <w:sz w:val="18"/>
          <w:szCs w:val="18"/>
        </w:rPr>
        <w:tab/>
      </w:r>
    </w:p>
    <w:p w:rsidR="00435F15" w:rsidRPr="0033085F" w:rsidRDefault="00435F15">
      <w:pPr>
        <w:tabs>
          <w:tab w:val="left" w:pos="1845"/>
        </w:tabs>
        <w:spacing w:line="20" w:lineRule="atLeast"/>
        <w:jc w:val="center"/>
        <w:rPr>
          <w:rFonts w:ascii="Verdana" w:hAnsi="Verdana" w:cs="Arial"/>
          <w:sz w:val="18"/>
          <w:szCs w:val="18"/>
        </w:rPr>
      </w:pPr>
      <w:r w:rsidRPr="0033085F">
        <w:rPr>
          <w:rFonts w:ascii="Verdana" w:hAnsi="Verdana" w:cs="Arial"/>
          <w:sz w:val="18"/>
          <w:szCs w:val="18"/>
        </w:rPr>
        <w:t xml:space="preserve">                                                                                                                             </w:t>
      </w:r>
    </w:p>
    <w:p w:rsidR="00435F15" w:rsidRPr="0033085F" w:rsidRDefault="00435F15" w:rsidP="00E549BF">
      <w:pPr>
        <w:tabs>
          <w:tab w:val="left" w:pos="1845"/>
        </w:tabs>
        <w:spacing w:line="20" w:lineRule="atLeast"/>
        <w:jc w:val="center"/>
        <w:rPr>
          <w:rFonts w:ascii="Verdana" w:hAnsi="Verdana" w:cs="Arial"/>
          <w:sz w:val="18"/>
          <w:szCs w:val="18"/>
        </w:rPr>
      </w:pPr>
      <w:r w:rsidRPr="0033085F">
        <w:rPr>
          <w:rFonts w:ascii="Verdana" w:hAnsi="Verdana" w:cs="Arial"/>
          <w:sz w:val="18"/>
          <w:szCs w:val="18"/>
        </w:rPr>
        <w:t xml:space="preserve">                                                                                                            </w:t>
      </w:r>
      <w:r w:rsidR="009D13AF" w:rsidRPr="0033085F">
        <w:rPr>
          <w:rFonts w:ascii="Verdana" w:hAnsi="Verdana" w:cs="Arial"/>
          <w:sz w:val="18"/>
          <w:szCs w:val="18"/>
        </w:rPr>
        <w:t xml:space="preserve">                      (Ramyadevi.K</w:t>
      </w:r>
      <w:r w:rsidRPr="0033085F">
        <w:rPr>
          <w:rFonts w:ascii="Verdana" w:hAnsi="Verdana" w:cs="Arial"/>
          <w:sz w:val="18"/>
          <w:szCs w:val="18"/>
        </w:rPr>
        <w:t>)</w:t>
      </w:r>
    </w:p>
    <w:sectPr w:rsidR="00435F15" w:rsidRPr="0033085F" w:rsidSect="00982A46">
      <w:pgSz w:w="11907" w:h="16839" w:code="9"/>
      <w:pgMar w:top="821" w:right="821" w:bottom="821" w:left="8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Tahoma">
    <w:panose1 w:val="020B0604030504040204"/>
    <w:charset w:val="00"/>
    <w:family w:val="swiss"/>
    <w:pitch w:val="variable"/>
    <w:sig w:usb0="E1002EFF" w:usb1="C000605B" w:usb2="00000029" w:usb3="00000000" w:csb0="000101FF" w:csb1="00000000"/>
  </w:font>
  <w:font w:name="Barclays Sans">
    <w:altName w:val="Franklin Gothic Medium"/>
    <w:charset w:val="00"/>
    <w:family w:val="swiss"/>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Wingdings" w:hAnsi="Wingdings"/>
        <w:sz w:val="20"/>
        <w:szCs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1170"/>
        </w:tabs>
        <w:ind w:left="1170" w:hanging="360"/>
      </w:pPr>
      <w:rPr>
        <w:rFonts w:ascii="Symbol" w:hAnsi="Symbol" w:cs="Century Gothic"/>
        <w:color w:val="auto"/>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FEAEE25A"/>
    <w:lvl w:ilvl="0">
      <w:start w:val="1"/>
      <w:numFmt w:val="bullet"/>
      <w:lvlText w:val=""/>
      <w:lvlJc w:val="right"/>
      <w:pPr>
        <w:ind w:left="720" w:hanging="360"/>
      </w:pPr>
      <w:rPr>
        <w:rFonts w:ascii="Symbol" w:hAnsi="Symbol" w:hint="default"/>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15:restartNumberingAfterBreak="0">
    <w:nsid w:val="040C6564"/>
    <w:multiLevelType w:val="hybridMultilevel"/>
    <w:tmpl w:val="D4DA6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FD6791"/>
    <w:multiLevelType w:val="hybridMultilevel"/>
    <w:tmpl w:val="D65C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C628DE"/>
    <w:multiLevelType w:val="hybridMultilevel"/>
    <w:tmpl w:val="FA846484"/>
    <w:lvl w:ilvl="0" w:tplc="B254AEDA">
      <w:start w:val="1"/>
      <w:numFmt w:val="bullet"/>
      <w:lvlText w:val=""/>
      <w:lvlJc w:val="left"/>
      <w:pPr>
        <w:tabs>
          <w:tab w:val="num" w:pos="720"/>
        </w:tabs>
        <w:ind w:left="720" w:hanging="360"/>
      </w:pPr>
      <w:rPr>
        <w:rFonts w:ascii="Wingdings" w:hAnsi="Wingdings" w:hint="default"/>
      </w:rPr>
    </w:lvl>
    <w:lvl w:ilvl="1" w:tplc="83467824">
      <w:start w:val="60"/>
      <w:numFmt w:val="bullet"/>
      <w:lvlText w:val=""/>
      <w:lvlJc w:val="left"/>
      <w:pPr>
        <w:tabs>
          <w:tab w:val="num" w:pos="1440"/>
        </w:tabs>
        <w:ind w:left="1440" w:hanging="360"/>
      </w:pPr>
      <w:rPr>
        <w:rFonts w:ascii="Wingdings" w:hAnsi="Wingdings" w:hint="default"/>
      </w:rPr>
    </w:lvl>
    <w:lvl w:ilvl="2" w:tplc="74D0B794" w:tentative="1">
      <w:start w:val="1"/>
      <w:numFmt w:val="bullet"/>
      <w:lvlText w:val=""/>
      <w:lvlJc w:val="left"/>
      <w:pPr>
        <w:tabs>
          <w:tab w:val="num" w:pos="2160"/>
        </w:tabs>
        <w:ind w:left="2160" w:hanging="360"/>
      </w:pPr>
      <w:rPr>
        <w:rFonts w:ascii="Wingdings" w:hAnsi="Wingdings" w:hint="default"/>
      </w:rPr>
    </w:lvl>
    <w:lvl w:ilvl="3" w:tplc="4A864DEC" w:tentative="1">
      <w:start w:val="1"/>
      <w:numFmt w:val="bullet"/>
      <w:lvlText w:val=""/>
      <w:lvlJc w:val="left"/>
      <w:pPr>
        <w:tabs>
          <w:tab w:val="num" w:pos="2880"/>
        </w:tabs>
        <w:ind w:left="2880" w:hanging="360"/>
      </w:pPr>
      <w:rPr>
        <w:rFonts w:ascii="Wingdings" w:hAnsi="Wingdings" w:hint="default"/>
      </w:rPr>
    </w:lvl>
    <w:lvl w:ilvl="4" w:tplc="ABA8FE96" w:tentative="1">
      <w:start w:val="1"/>
      <w:numFmt w:val="bullet"/>
      <w:lvlText w:val=""/>
      <w:lvlJc w:val="left"/>
      <w:pPr>
        <w:tabs>
          <w:tab w:val="num" w:pos="3600"/>
        </w:tabs>
        <w:ind w:left="3600" w:hanging="360"/>
      </w:pPr>
      <w:rPr>
        <w:rFonts w:ascii="Wingdings" w:hAnsi="Wingdings" w:hint="default"/>
      </w:rPr>
    </w:lvl>
    <w:lvl w:ilvl="5" w:tplc="5762A39E" w:tentative="1">
      <w:start w:val="1"/>
      <w:numFmt w:val="bullet"/>
      <w:lvlText w:val=""/>
      <w:lvlJc w:val="left"/>
      <w:pPr>
        <w:tabs>
          <w:tab w:val="num" w:pos="4320"/>
        </w:tabs>
        <w:ind w:left="4320" w:hanging="360"/>
      </w:pPr>
      <w:rPr>
        <w:rFonts w:ascii="Wingdings" w:hAnsi="Wingdings" w:hint="default"/>
      </w:rPr>
    </w:lvl>
    <w:lvl w:ilvl="6" w:tplc="51DE192C" w:tentative="1">
      <w:start w:val="1"/>
      <w:numFmt w:val="bullet"/>
      <w:lvlText w:val=""/>
      <w:lvlJc w:val="left"/>
      <w:pPr>
        <w:tabs>
          <w:tab w:val="num" w:pos="5040"/>
        </w:tabs>
        <w:ind w:left="5040" w:hanging="360"/>
      </w:pPr>
      <w:rPr>
        <w:rFonts w:ascii="Wingdings" w:hAnsi="Wingdings" w:hint="default"/>
      </w:rPr>
    </w:lvl>
    <w:lvl w:ilvl="7" w:tplc="1C6A522C" w:tentative="1">
      <w:start w:val="1"/>
      <w:numFmt w:val="bullet"/>
      <w:lvlText w:val=""/>
      <w:lvlJc w:val="left"/>
      <w:pPr>
        <w:tabs>
          <w:tab w:val="num" w:pos="5760"/>
        </w:tabs>
        <w:ind w:left="5760" w:hanging="360"/>
      </w:pPr>
      <w:rPr>
        <w:rFonts w:ascii="Wingdings" w:hAnsi="Wingdings" w:hint="default"/>
      </w:rPr>
    </w:lvl>
    <w:lvl w:ilvl="8" w:tplc="EADCB05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7D1293"/>
    <w:multiLevelType w:val="hybridMultilevel"/>
    <w:tmpl w:val="80BC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A7781"/>
    <w:multiLevelType w:val="hybridMultilevel"/>
    <w:tmpl w:val="D57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B5380"/>
    <w:multiLevelType w:val="hybridMultilevel"/>
    <w:tmpl w:val="27E2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85E5D"/>
    <w:multiLevelType w:val="hybridMultilevel"/>
    <w:tmpl w:val="BDAE488C"/>
    <w:lvl w:ilvl="0" w:tplc="FEAEE25A">
      <w:start w:val="1"/>
      <w:numFmt w:val="bullet"/>
      <w:lvlText w:val=""/>
      <w:lvlJc w:val="right"/>
      <w:pPr>
        <w:ind w:left="4230" w:hanging="360"/>
      </w:pPr>
      <w:rPr>
        <w:rFonts w:ascii="Symbol" w:hAnsi="Symbol"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17" w15:restartNumberingAfterBreak="0">
    <w:nsid w:val="63CC5E9D"/>
    <w:multiLevelType w:val="hybridMultilevel"/>
    <w:tmpl w:val="147C4630"/>
    <w:lvl w:ilvl="0" w:tplc="041D0001">
      <w:start w:val="1"/>
      <w:numFmt w:val="bullet"/>
      <w:lvlText w:val=""/>
      <w:lvlJc w:val="left"/>
      <w:pPr>
        <w:ind w:left="1095" w:hanging="360"/>
      </w:pPr>
      <w:rPr>
        <w:rFonts w:ascii="Symbol" w:hAnsi="Symbol" w:hint="default"/>
      </w:rPr>
    </w:lvl>
    <w:lvl w:ilvl="1" w:tplc="041D0003" w:tentative="1">
      <w:start w:val="1"/>
      <w:numFmt w:val="bullet"/>
      <w:lvlText w:val="o"/>
      <w:lvlJc w:val="left"/>
      <w:pPr>
        <w:ind w:left="1815" w:hanging="360"/>
      </w:pPr>
      <w:rPr>
        <w:rFonts w:ascii="Courier New" w:hAnsi="Courier New" w:cs="Courier New" w:hint="default"/>
      </w:rPr>
    </w:lvl>
    <w:lvl w:ilvl="2" w:tplc="041D0005" w:tentative="1">
      <w:start w:val="1"/>
      <w:numFmt w:val="bullet"/>
      <w:lvlText w:val=""/>
      <w:lvlJc w:val="left"/>
      <w:pPr>
        <w:ind w:left="2535" w:hanging="360"/>
      </w:pPr>
      <w:rPr>
        <w:rFonts w:ascii="Wingdings" w:hAnsi="Wingdings" w:hint="default"/>
      </w:rPr>
    </w:lvl>
    <w:lvl w:ilvl="3" w:tplc="041D0001" w:tentative="1">
      <w:start w:val="1"/>
      <w:numFmt w:val="bullet"/>
      <w:lvlText w:val=""/>
      <w:lvlJc w:val="left"/>
      <w:pPr>
        <w:ind w:left="3255" w:hanging="360"/>
      </w:pPr>
      <w:rPr>
        <w:rFonts w:ascii="Symbol" w:hAnsi="Symbol" w:hint="default"/>
      </w:rPr>
    </w:lvl>
    <w:lvl w:ilvl="4" w:tplc="041D0003" w:tentative="1">
      <w:start w:val="1"/>
      <w:numFmt w:val="bullet"/>
      <w:lvlText w:val="o"/>
      <w:lvlJc w:val="left"/>
      <w:pPr>
        <w:ind w:left="3975" w:hanging="360"/>
      </w:pPr>
      <w:rPr>
        <w:rFonts w:ascii="Courier New" w:hAnsi="Courier New" w:cs="Courier New" w:hint="default"/>
      </w:rPr>
    </w:lvl>
    <w:lvl w:ilvl="5" w:tplc="041D0005" w:tentative="1">
      <w:start w:val="1"/>
      <w:numFmt w:val="bullet"/>
      <w:lvlText w:val=""/>
      <w:lvlJc w:val="left"/>
      <w:pPr>
        <w:ind w:left="4695" w:hanging="360"/>
      </w:pPr>
      <w:rPr>
        <w:rFonts w:ascii="Wingdings" w:hAnsi="Wingdings" w:hint="default"/>
      </w:rPr>
    </w:lvl>
    <w:lvl w:ilvl="6" w:tplc="041D0001" w:tentative="1">
      <w:start w:val="1"/>
      <w:numFmt w:val="bullet"/>
      <w:lvlText w:val=""/>
      <w:lvlJc w:val="left"/>
      <w:pPr>
        <w:ind w:left="5415" w:hanging="360"/>
      </w:pPr>
      <w:rPr>
        <w:rFonts w:ascii="Symbol" w:hAnsi="Symbol" w:hint="default"/>
      </w:rPr>
    </w:lvl>
    <w:lvl w:ilvl="7" w:tplc="041D0003" w:tentative="1">
      <w:start w:val="1"/>
      <w:numFmt w:val="bullet"/>
      <w:lvlText w:val="o"/>
      <w:lvlJc w:val="left"/>
      <w:pPr>
        <w:ind w:left="6135" w:hanging="360"/>
      </w:pPr>
      <w:rPr>
        <w:rFonts w:ascii="Courier New" w:hAnsi="Courier New" w:cs="Courier New" w:hint="default"/>
      </w:rPr>
    </w:lvl>
    <w:lvl w:ilvl="8" w:tplc="041D0005" w:tentative="1">
      <w:start w:val="1"/>
      <w:numFmt w:val="bullet"/>
      <w:lvlText w:val=""/>
      <w:lvlJc w:val="left"/>
      <w:pPr>
        <w:ind w:left="6855" w:hanging="360"/>
      </w:pPr>
      <w:rPr>
        <w:rFonts w:ascii="Wingdings" w:hAnsi="Wingdings" w:hint="default"/>
      </w:rPr>
    </w:lvl>
  </w:abstractNum>
  <w:abstractNum w:abstractNumId="18" w15:restartNumberingAfterBreak="0">
    <w:nsid w:val="67BE2498"/>
    <w:multiLevelType w:val="hybridMultilevel"/>
    <w:tmpl w:val="490A854C"/>
    <w:lvl w:ilvl="0" w:tplc="967A569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84142F1"/>
    <w:multiLevelType w:val="hybridMultilevel"/>
    <w:tmpl w:val="BA46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00B42"/>
    <w:multiLevelType w:val="hybridMultilevel"/>
    <w:tmpl w:val="87C86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7"/>
  </w:num>
  <w:num w:numId="12">
    <w:abstractNumId w:val="16"/>
  </w:num>
  <w:num w:numId="13">
    <w:abstractNumId w:val="10"/>
  </w:num>
  <w:num w:numId="14">
    <w:abstractNumId w:val="20"/>
  </w:num>
  <w:num w:numId="15">
    <w:abstractNumId w:val="15"/>
  </w:num>
  <w:num w:numId="16">
    <w:abstractNumId w:val="11"/>
  </w:num>
  <w:num w:numId="17">
    <w:abstractNumId w:val="13"/>
  </w:num>
  <w:num w:numId="18">
    <w:abstractNumId w:val="18"/>
  </w:num>
  <w:num w:numId="19">
    <w:abstractNumId w:val="19"/>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91"/>
    <w:rsid w:val="00003005"/>
    <w:rsid w:val="00007A7A"/>
    <w:rsid w:val="00016099"/>
    <w:rsid w:val="00021953"/>
    <w:rsid w:val="000256C4"/>
    <w:rsid w:val="00025F52"/>
    <w:rsid w:val="00045582"/>
    <w:rsid w:val="00054C9C"/>
    <w:rsid w:val="0009605E"/>
    <w:rsid w:val="00097F5C"/>
    <w:rsid w:val="000A0512"/>
    <w:rsid w:val="000A2D91"/>
    <w:rsid w:val="000D4679"/>
    <w:rsid w:val="000D4ED9"/>
    <w:rsid w:val="000E255F"/>
    <w:rsid w:val="000E6BD7"/>
    <w:rsid w:val="000E6DDE"/>
    <w:rsid w:val="000F47CA"/>
    <w:rsid w:val="00151DC5"/>
    <w:rsid w:val="0017517A"/>
    <w:rsid w:val="00177E3B"/>
    <w:rsid w:val="00183DFB"/>
    <w:rsid w:val="001909A3"/>
    <w:rsid w:val="00192519"/>
    <w:rsid w:val="00193A02"/>
    <w:rsid w:val="00205E65"/>
    <w:rsid w:val="002317A2"/>
    <w:rsid w:val="00234E1B"/>
    <w:rsid w:val="00236AF2"/>
    <w:rsid w:val="0023759E"/>
    <w:rsid w:val="00245ABF"/>
    <w:rsid w:val="00250BFF"/>
    <w:rsid w:val="00250FD4"/>
    <w:rsid w:val="002728BA"/>
    <w:rsid w:val="00275D3D"/>
    <w:rsid w:val="002873D9"/>
    <w:rsid w:val="002C27F7"/>
    <w:rsid w:val="002D43D2"/>
    <w:rsid w:val="002F4D0A"/>
    <w:rsid w:val="003036D7"/>
    <w:rsid w:val="00313B5D"/>
    <w:rsid w:val="00316197"/>
    <w:rsid w:val="00327953"/>
    <w:rsid w:val="0033085F"/>
    <w:rsid w:val="00330A93"/>
    <w:rsid w:val="00330F0C"/>
    <w:rsid w:val="00333F5E"/>
    <w:rsid w:val="00334EE5"/>
    <w:rsid w:val="0033572A"/>
    <w:rsid w:val="003521C0"/>
    <w:rsid w:val="003612E4"/>
    <w:rsid w:val="00383BB8"/>
    <w:rsid w:val="00384F0A"/>
    <w:rsid w:val="0039647A"/>
    <w:rsid w:val="003B0B9D"/>
    <w:rsid w:val="003B48A1"/>
    <w:rsid w:val="003C1C5D"/>
    <w:rsid w:val="003C6D2A"/>
    <w:rsid w:val="003D1769"/>
    <w:rsid w:val="003D5045"/>
    <w:rsid w:val="003E4E8C"/>
    <w:rsid w:val="00407E88"/>
    <w:rsid w:val="00414308"/>
    <w:rsid w:val="00422E6E"/>
    <w:rsid w:val="00427439"/>
    <w:rsid w:val="00435F15"/>
    <w:rsid w:val="00451772"/>
    <w:rsid w:val="004A1C8E"/>
    <w:rsid w:val="004A4CD2"/>
    <w:rsid w:val="004B6A6A"/>
    <w:rsid w:val="004B71C5"/>
    <w:rsid w:val="004C57B2"/>
    <w:rsid w:val="004C72E4"/>
    <w:rsid w:val="004E7647"/>
    <w:rsid w:val="00500AAC"/>
    <w:rsid w:val="0051606F"/>
    <w:rsid w:val="00522029"/>
    <w:rsid w:val="00530147"/>
    <w:rsid w:val="005521DB"/>
    <w:rsid w:val="00560ADF"/>
    <w:rsid w:val="0056119C"/>
    <w:rsid w:val="00572278"/>
    <w:rsid w:val="00575F64"/>
    <w:rsid w:val="00583551"/>
    <w:rsid w:val="005B0048"/>
    <w:rsid w:val="00603B0F"/>
    <w:rsid w:val="006040C2"/>
    <w:rsid w:val="006372BF"/>
    <w:rsid w:val="00640A7C"/>
    <w:rsid w:val="006801C2"/>
    <w:rsid w:val="006B417A"/>
    <w:rsid w:val="006B7DF8"/>
    <w:rsid w:val="006C25FE"/>
    <w:rsid w:val="006C324C"/>
    <w:rsid w:val="006D65B4"/>
    <w:rsid w:val="006D7BCB"/>
    <w:rsid w:val="00716A48"/>
    <w:rsid w:val="007231CC"/>
    <w:rsid w:val="007320D9"/>
    <w:rsid w:val="00733AC2"/>
    <w:rsid w:val="00737FEB"/>
    <w:rsid w:val="007504C7"/>
    <w:rsid w:val="00754F63"/>
    <w:rsid w:val="00761F3C"/>
    <w:rsid w:val="00780A19"/>
    <w:rsid w:val="00785AAA"/>
    <w:rsid w:val="007903D1"/>
    <w:rsid w:val="007A0F53"/>
    <w:rsid w:val="007B15C2"/>
    <w:rsid w:val="007B7051"/>
    <w:rsid w:val="007C10A1"/>
    <w:rsid w:val="007D1C01"/>
    <w:rsid w:val="007D6DF5"/>
    <w:rsid w:val="008157A6"/>
    <w:rsid w:val="0082427F"/>
    <w:rsid w:val="0083511B"/>
    <w:rsid w:val="008523B3"/>
    <w:rsid w:val="00871739"/>
    <w:rsid w:val="00886B9B"/>
    <w:rsid w:val="00892EB7"/>
    <w:rsid w:val="008A5343"/>
    <w:rsid w:val="008B22E4"/>
    <w:rsid w:val="008D3034"/>
    <w:rsid w:val="008E6CEE"/>
    <w:rsid w:val="00907C49"/>
    <w:rsid w:val="00916FF3"/>
    <w:rsid w:val="009413EB"/>
    <w:rsid w:val="0094696B"/>
    <w:rsid w:val="00946DB1"/>
    <w:rsid w:val="009618A8"/>
    <w:rsid w:val="00982A46"/>
    <w:rsid w:val="00984ADF"/>
    <w:rsid w:val="00992744"/>
    <w:rsid w:val="009A0AF9"/>
    <w:rsid w:val="009B352C"/>
    <w:rsid w:val="009C1395"/>
    <w:rsid w:val="009C4F89"/>
    <w:rsid w:val="009D12CB"/>
    <w:rsid w:val="009D13AF"/>
    <w:rsid w:val="009D6BD7"/>
    <w:rsid w:val="00A25CBB"/>
    <w:rsid w:val="00A347BE"/>
    <w:rsid w:val="00A42BA3"/>
    <w:rsid w:val="00A449ED"/>
    <w:rsid w:val="00A51F98"/>
    <w:rsid w:val="00A557A8"/>
    <w:rsid w:val="00A5777C"/>
    <w:rsid w:val="00A76D86"/>
    <w:rsid w:val="00AB66A3"/>
    <w:rsid w:val="00AC263E"/>
    <w:rsid w:val="00AD42D1"/>
    <w:rsid w:val="00AD765B"/>
    <w:rsid w:val="00B0305A"/>
    <w:rsid w:val="00B1779B"/>
    <w:rsid w:val="00B2421E"/>
    <w:rsid w:val="00B27AC9"/>
    <w:rsid w:val="00B27B3C"/>
    <w:rsid w:val="00B63A6E"/>
    <w:rsid w:val="00B93F6A"/>
    <w:rsid w:val="00B958B1"/>
    <w:rsid w:val="00BA015A"/>
    <w:rsid w:val="00BA3730"/>
    <w:rsid w:val="00BA3CF4"/>
    <w:rsid w:val="00BA61C1"/>
    <w:rsid w:val="00BB20A4"/>
    <w:rsid w:val="00BC379E"/>
    <w:rsid w:val="00BE69D8"/>
    <w:rsid w:val="00BF649C"/>
    <w:rsid w:val="00C063C3"/>
    <w:rsid w:val="00C06B3D"/>
    <w:rsid w:val="00C27F8F"/>
    <w:rsid w:val="00C30258"/>
    <w:rsid w:val="00C348FB"/>
    <w:rsid w:val="00C5216B"/>
    <w:rsid w:val="00C645D0"/>
    <w:rsid w:val="00CA6903"/>
    <w:rsid w:val="00CB5CD7"/>
    <w:rsid w:val="00CD13CC"/>
    <w:rsid w:val="00CF590F"/>
    <w:rsid w:val="00D00CC0"/>
    <w:rsid w:val="00D1485F"/>
    <w:rsid w:val="00D33B53"/>
    <w:rsid w:val="00D4072E"/>
    <w:rsid w:val="00D441CC"/>
    <w:rsid w:val="00D47A50"/>
    <w:rsid w:val="00D61C59"/>
    <w:rsid w:val="00D623EE"/>
    <w:rsid w:val="00D630FB"/>
    <w:rsid w:val="00D93397"/>
    <w:rsid w:val="00DD0F6D"/>
    <w:rsid w:val="00DD145D"/>
    <w:rsid w:val="00DD509F"/>
    <w:rsid w:val="00DE04CF"/>
    <w:rsid w:val="00DF63EC"/>
    <w:rsid w:val="00E06377"/>
    <w:rsid w:val="00E113A4"/>
    <w:rsid w:val="00E15928"/>
    <w:rsid w:val="00E25039"/>
    <w:rsid w:val="00E5464F"/>
    <w:rsid w:val="00E5469C"/>
    <w:rsid w:val="00E549BF"/>
    <w:rsid w:val="00E9331D"/>
    <w:rsid w:val="00EA1C07"/>
    <w:rsid w:val="00EA7914"/>
    <w:rsid w:val="00EE29F1"/>
    <w:rsid w:val="00EE65F3"/>
    <w:rsid w:val="00F31477"/>
    <w:rsid w:val="00F3295A"/>
    <w:rsid w:val="00F55D58"/>
    <w:rsid w:val="00F6295E"/>
    <w:rsid w:val="00F663E9"/>
    <w:rsid w:val="00F71A12"/>
    <w:rsid w:val="00F82C1F"/>
    <w:rsid w:val="00F86CD6"/>
    <w:rsid w:val="00F86D9B"/>
    <w:rsid w:val="00F95A01"/>
    <w:rsid w:val="00FA6E34"/>
    <w:rsid w:val="00FB0A7E"/>
    <w:rsid w:val="00FB4D5C"/>
    <w:rsid w:val="00FC5E12"/>
    <w:rsid w:val="00FE3AF4"/>
    <w:rsid w:val="00FF0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8E2522D9-AB5B-4440-81AC-EC9130F5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DF5"/>
    <w:pPr>
      <w:suppressAutoHyphens/>
    </w:pPr>
    <w:rPr>
      <w:sz w:val="24"/>
      <w:szCs w:val="24"/>
      <w:lang w:eastAsia="ar-SA"/>
    </w:rPr>
  </w:style>
  <w:style w:type="paragraph" w:styleId="Heading1">
    <w:name w:val="heading 1"/>
    <w:basedOn w:val="Normal"/>
    <w:next w:val="Normal"/>
    <w:qFormat/>
    <w:rsid w:val="007D6DF5"/>
    <w:pPr>
      <w:widowControl w:val="0"/>
      <w:tabs>
        <w:tab w:val="num" w:pos="0"/>
      </w:tabs>
      <w:ind w:left="432" w:hanging="432"/>
      <w:outlineLvl w:val="0"/>
    </w:pPr>
    <w:rPr>
      <w:b/>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D6DF5"/>
    <w:rPr>
      <w:rFonts w:ascii="Wingdings" w:hAnsi="Wingdings"/>
      <w:sz w:val="20"/>
      <w:szCs w:val="20"/>
    </w:rPr>
  </w:style>
  <w:style w:type="character" w:customStyle="1" w:styleId="WW8Num2z1">
    <w:name w:val="WW8Num2z1"/>
    <w:rsid w:val="007D6DF5"/>
    <w:rPr>
      <w:rFonts w:ascii="Courier New" w:hAnsi="Courier New" w:cs="Courier New"/>
    </w:rPr>
  </w:style>
  <w:style w:type="character" w:customStyle="1" w:styleId="WW8Num2z2">
    <w:name w:val="WW8Num2z2"/>
    <w:rsid w:val="007D6DF5"/>
    <w:rPr>
      <w:rFonts w:ascii="Wingdings" w:hAnsi="Wingdings"/>
    </w:rPr>
  </w:style>
  <w:style w:type="character" w:customStyle="1" w:styleId="WW8Num2z3">
    <w:name w:val="WW8Num2z3"/>
    <w:rsid w:val="007D6DF5"/>
    <w:rPr>
      <w:rFonts w:ascii="Symbol" w:hAnsi="Symbol"/>
    </w:rPr>
  </w:style>
  <w:style w:type="character" w:customStyle="1" w:styleId="WW8Num3z0">
    <w:name w:val="WW8Num3z0"/>
    <w:rsid w:val="007D6DF5"/>
    <w:rPr>
      <w:rFonts w:ascii="Symbol" w:hAnsi="Symbol"/>
    </w:rPr>
  </w:style>
  <w:style w:type="character" w:customStyle="1" w:styleId="WW8Num4z0">
    <w:name w:val="WW8Num4z0"/>
    <w:rsid w:val="007D6DF5"/>
    <w:rPr>
      <w:rFonts w:ascii="Verdana" w:hAnsi="Verdana" w:cs="Century Gothic"/>
      <w:color w:val="auto"/>
    </w:rPr>
  </w:style>
  <w:style w:type="character" w:customStyle="1" w:styleId="WW8Num5z0">
    <w:name w:val="WW8Num5z0"/>
    <w:rsid w:val="007D6DF5"/>
    <w:rPr>
      <w:rFonts w:ascii="Symbol" w:hAnsi="Symbol"/>
    </w:rPr>
  </w:style>
  <w:style w:type="character" w:customStyle="1" w:styleId="WW8Num6z0">
    <w:name w:val="WW8Num6z0"/>
    <w:rsid w:val="007D6DF5"/>
    <w:rPr>
      <w:rFonts w:ascii="Wingdings" w:hAnsi="Wingdings"/>
    </w:rPr>
  </w:style>
  <w:style w:type="character" w:customStyle="1" w:styleId="WW8Num7z0">
    <w:name w:val="WW8Num7z0"/>
    <w:rsid w:val="007D6DF5"/>
    <w:rPr>
      <w:rFonts w:ascii="Symbol" w:hAnsi="Symbol"/>
    </w:rPr>
  </w:style>
  <w:style w:type="character" w:customStyle="1" w:styleId="WW8Num8z0">
    <w:name w:val="WW8Num8z0"/>
    <w:rsid w:val="007D6DF5"/>
    <w:rPr>
      <w:rFonts w:ascii="Symbol" w:hAnsi="Symbol"/>
    </w:rPr>
  </w:style>
  <w:style w:type="character" w:customStyle="1" w:styleId="WW8Num9z0">
    <w:name w:val="WW8Num9z0"/>
    <w:rsid w:val="007D6DF5"/>
    <w:rPr>
      <w:rFonts w:ascii="Symbol" w:hAnsi="Symbol"/>
    </w:rPr>
  </w:style>
  <w:style w:type="character" w:customStyle="1" w:styleId="WW8Num10z0">
    <w:name w:val="WW8Num10z0"/>
    <w:rsid w:val="007D6DF5"/>
    <w:rPr>
      <w:rFonts w:ascii="Symbol" w:hAnsi="Symbol"/>
    </w:rPr>
  </w:style>
  <w:style w:type="character" w:customStyle="1" w:styleId="Absatz-Standardschriftart">
    <w:name w:val="Absatz-Standardschriftart"/>
    <w:rsid w:val="007D6DF5"/>
  </w:style>
  <w:style w:type="character" w:customStyle="1" w:styleId="WW-Absatz-Standardschriftart">
    <w:name w:val="WW-Absatz-Standardschriftart"/>
    <w:rsid w:val="007D6DF5"/>
  </w:style>
  <w:style w:type="character" w:customStyle="1" w:styleId="WW-Absatz-Standardschriftart1">
    <w:name w:val="WW-Absatz-Standardschriftart1"/>
    <w:rsid w:val="007D6DF5"/>
  </w:style>
  <w:style w:type="character" w:customStyle="1" w:styleId="WW-Absatz-Standardschriftart11">
    <w:name w:val="WW-Absatz-Standardschriftart11"/>
    <w:rsid w:val="007D6DF5"/>
  </w:style>
  <w:style w:type="character" w:customStyle="1" w:styleId="WW8Num10z1">
    <w:name w:val="WW8Num10z1"/>
    <w:rsid w:val="007D6DF5"/>
    <w:rPr>
      <w:rFonts w:ascii="Courier New" w:hAnsi="Courier New" w:cs="Courier New"/>
    </w:rPr>
  </w:style>
  <w:style w:type="character" w:customStyle="1" w:styleId="WW8Num10z2">
    <w:name w:val="WW8Num10z2"/>
    <w:rsid w:val="007D6DF5"/>
    <w:rPr>
      <w:rFonts w:ascii="Wingdings" w:hAnsi="Wingdings"/>
    </w:rPr>
  </w:style>
  <w:style w:type="character" w:customStyle="1" w:styleId="WW8Num11z0">
    <w:name w:val="WW8Num11z0"/>
    <w:rsid w:val="007D6DF5"/>
    <w:rPr>
      <w:rFonts w:ascii="Symbol" w:hAnsi="Symbol"/>
      <w:sz w:val="16"/>
      <w:szCs w:val="16"/>
    </w:rPr>
  </w:style>
  <w:style w:type="character" w:customStyle="1" w:styleId="WW8Num11z1">
    <w:name w:val="WW8Num11z1"/>
    <w:rsid w:val="007D6DF5"/>
    <w:rPr>
      <w:rFonts w:ascii="Courier New" w:hAnsi="Courier New" w:cs="Courier New"/>
    </w:rPr>
  </w:style>
  <w:style w:type="character" w:customStyle="1" w:styleId="WW8Num11z2">
    <w:name w:val="WW8Num11z2"/>
    <w:rsid w:val="007D6DF5"/>
    <w:rPr>
      <w:rFonts w:ascii="Wingdings" w:hAnsi="Wingdings"/>
    </w:rPr>
  </w:style>
  <w:style w:type="character" w:customStyle="1" w:styleId="WW8Num12z0">
    <w:name w:val="WW8Num12z0"/>
    <w:rsid w:val="007D6DF5"/>
    <w:rPr>
      <w:rFonts w:ascii="Wingdings" w:hAnsi="Wingdings"/>
      <w:sz w:val="16"/>
    </w:rPr>
  </w:style>
  <w:style w:type="character" w:customStyle="1" w:styleId="WW8Num12z1">
    <w:name w:val="WW8Num12z1"/>
    <w:rsid w:val="007D6DF5"/>
    <w:rPr>
      <w:rFonts w:ascii="Courier New" w:hAnsi="Courier New"/>
    </w:rPr>
  </w:style>
  <w:style w:type="character" w:customStyle="1" w:styleId="WW8Num12z2">
    <w:name w:val="WW8Num12z2"/>
    <w:rsid w:val="007D6DF5"/>
    <w:rPr>
      <w:rFonts w:ascii="Wingdings" w:hAnsi="Wingdings"/>
    </w:rPr>
  </w:style>
  <w:style w:type="character" w:customStyle="1" w:styleId="WW8Num13z0">
    <w:name w:val="WW8Num13z0"/>
    <w:rsid w:val="007D6DF5"/>
    <w:rPr>
      <w:rFonts w:ascii="Symbol" w:hAnsi="Symbol"/>
    </w:rPr>
  </w:style>
  <w:style w:type="character" w:customStyle="1" w:styleId="WW8Num13z1">
    <w:name w:val="WW8Num13z1"/>
    <w:rsid w:val="007D6DF5"/>
    <w:rPr>
      <w:rFonts w:ascii="Courier New" w:hAnsi="Courier New" w:cs="Courier New"/>
    </w:rPr>
  </w:style>
  <w:style w:type="character" w:customStyle="1" w:styleId="WW8Num13z2">
    <w:name w:val="WW8Num13z2"/>
    <w:rsid w:val="007D6DF5"/>
    <w:rPr>
      <w:rFonts w:ascii="Wingdings" w:hAnsi="Wingdings"/>
    </w:rPr>
  </w:style>
  <w:style w:type="character" w:customStyle="1" w:styleId="WW8Num7z1">
    <w:name w:val="WW8Num7z1"/>
    <w:rsid w:val="007D6DF5"/>
    <w:rPr>
      <w:rFonts w:ascii="Courier New" w:hAnsi="Courier New" w:cs="Courier New"/>
    </w:rPr>
  </w:style>
  <w:style w:type="character" w:customStyle="1" w:styleId="WW8Num7z2">
    <w:name w:val="WW8Num7z2"/>
    <w:rsid w:val="007D6DF5"/>
    <w:rPr>
      <w:rFonts w:ascii="Wingdings" w:hAnsi="Wingdings"/>
    </w:rPr>
  </w:style>
  <w:style w:type="character" w:customStyle="1" w:styleId="WW8Num8z1">
    <w:name w:val="WW8Num8z1"/>
    <w:rsid w:val="007D6DF5"/>
    <w:rPr>
      <w:rFonts w:ascii="Symbol" w:hAnsi="Symbol"/>
      <w:sz w:val="16"/>
      <w:szCs w:val="16"/>
    </w:rPr>
  </w:style>
  <w:style w:type="character" w:customStyle="1" w:styleId="WW8Num8z3">
    <w:name w:val="WW8Num8z3"/>
    <w:rsid w:val="007D6DF5"/>
    <w:rPr>
      <w:rFonts w:ascii="Symbol" w:hAnsi="Symbol"/>
    </w:rPr>
  </w:style>
  <w:style w:type="character" w:customStyle="1" w:styleId="WW8Num9z1">
    <w:name w:val="WW8Num9z1"/>
    <w:rsid w:val="007D6DF5"/>
    <w:rPr>
      <w:rFonts w:ascii="Courier New" w:hAnsi="Courier New" w:cs="Courier New"/>
    </w:rPr>
  </w:style>
  <w:style w:type="character" w:customStyle="1" w:styleId="WW8Num9z3">
    <w:name w:val="WW8Num9z3"/>
    <w:rsid w:val="007D6DF5"/>
    <w:rPr>
      <w:rFonts w:ascii="Symbol" w:hAnsi="Symbol"/>
    </w:rPr>
  </w:style>
  <w:style w:type="character" w:customStyle="1" w:styleId="WW8Num12z3">
    <w:name w:val="WW8Num12z3"/>
    <w:rsid w:val="007D6DF5"/>
    <w:rPr>
      <w:rFonts w:ascii="Symbol" w:hAnsi="Symbol"/>
    </w:rPr>
  </w:style>
  <w:style w:type="character" w:customStyle="1" w:styleId="WW8Num14z0">
    <w:name w:val="WW8Num14z0"/>
    <w:rsid w:val="007D6DF5"/>
    <w:rPr>
      <w:rFonts w:ascii="Symbol" w:hAnsi="Symbol"/>
    </w:rPr>
  </w:style>
  <w:style w:type="character" w:customStyle="1" w:styleId="WW8Num14z1">
    <w:name w:val="WW8Num14z1"/>
    <w:rsid w:val="007D6DF5"/>
    <w:rPr>
      <w:rFonts w:ascii="Courier New" w:hAnsi="Courier New" w:cs="Courier New"/>
    </w:rPr>
  </w:style>
  <w:style w:type="character" w:customStyle="1" w:styleId="WW8Num14z3">
    <w:name w:val="WW8Num14z3"/>
    <w:rsid w:val="007D6DF5"/>
    <w:rPr>
      <w:rFonts w:ascii="Symbol" w:hAnsi="Symbol"/>
    </w:rPr>
  </w:style>
  <w:style w:type="character" w:customStyle="1" w:styleId="WW8Num15z0">
    <w:name w:val="WW8Num15z0"/>
    <w:rsid w:val="007D6DF5"/>
    <w:rPr>
      <w:rFonts w:ascii="Symbol" w:hAnsi="Symbol"/>
    </w:rPr>
  </w:style>
  <w:style w:type="character" w:customStyle="1" w:styleId="WW8Num15z1">
    <w:name w:val="WW8Num15z1"/>
    <w:rsid w:val="007D6DF5"/>
    <w:rPr>
      <w:rFonts w:ascii="Courier New" w:hAnsi="Courier New" w:cs="Courier New"/>
    </w:rPr>
  </w:style>
  <w:style w:type="character" w:customStyle="1" w:styleId="WW8Num15z2">
    <w:name w:val="WW8Num15z2"/>
    <w:rsid w:val="007D6DF5"/>
    <w:rPr>
      <w:rFonts w:ascii="Wingdings" w:hAnsi="Wingdings"/>
    </w:rPr>
  </w:style>
  <w:style w:type="character" w:customStyle="1" w:styleId="WW8Num16z0">
    <w:name w:val="WW8Num16z0"/>
    <w:rsid w:val="007D6DF5"/>
    <w:rPr>
      <w:rFonts w:ascii="Wingdings" w:hAnsi="Wingdings"/>
    </w:rPr>
  </w:style>
  <w:style w:type="character" w:customStyle="1" w:styleId="WW8Num16z1">
    <w:name w:val="WW8Num16z1"/>
    <w:rsid w:val="007D6DF5"/>
    <w:rPr>
      <w:rFonts w:ascii="Courier New" w:hAnsi="Courier New" w:cs="Courier New"/>
    </w:rPr>
  </w:style>
  <w:style w:type="character" w:customStyle="1" w:styleId="WW8Num16z2">
    <w:name w:val="WW8Num16z2"/>
    <w:rsid w:val="007D6DF5"/>
    <w:rPr>
      <w:rFonts w:ascii="Wingdings" w:hAnsi="Wingdings"/>
    </w:rPr>
  </w:style>
  <w:style w:type="character" w:customStyle="1" w:styleId="WW8Num17z0">
    <w:name w:val="WW8Num17z0"/>
    <w:rsid w:val="007D6DF5"/>
    <w:rPr>
      <w:rFonts w:ascii="Wingdings" w:hAnsi="Wingdings"/>
    </w:rPr>
  </w:style>
  <w:style w:type="character" w:customStyle="1" w:styleId="WW8Num17z1">
    <w:name w:val="WW8Num17z1"/>
    <w:rsid w:val="007D6DF5"/>
    <w:rPr>
      <w:rFonts w:ascii="Courier New" w:hAnsi="Courier New"/>
    </w:rPr>
  </w:style>
  <w:style w:type="character" w:customStyle="1" w:styleId="WW8Num17z2">
    <w:name w:val="WW8Num17z2"/>
    <w:rsid w:val="007D6DF5"/>
    <w:rPr>
      <w:rFonts w:ascii="Wingdings" w:hAnsi="Wingdings"/>
    </w:rPr>
  </w:style>
  <w:style w:type="character" w:customStyle="1" w:styleId="WW8Num18z0">
    <w:name w:val="WW8Num18z0"/>
    <w:rsid w:val="007D6DF5"/>
    <w:rPr>
      <w:rFonts w:ascii="Wingdings" w:hAnsi="Wingdings"/>
    </w:rPr>
  </w:style>
  <w:style w:type="character" w:customStyle="1" w:styleId="WW8Num18z1">
    <w:name w:val="WW8Num18z1"/>
    <w:rsid w:val="007D6DF5"/>
    <w:rPr>
      <w:rFonts w:ascii="Courier New" w:hAnsi="Courier New" w:cs="Courier New"/>
    </w:rPr>
  </w:style>
  <w:style w:type="character" w:customStyle="1" w:styleId="WW8Num18z2">
    <w:name w:val="WW8Num18z2"/>
    <w:rsid w:val="007D6DF5"/>
    <w:rPr>
      <w:rFonts w:ascii="Wingdings" w:hAnsi="Wingdings"/>
    </w:rPr>
  </w:style>
  <w:style w:type="character" w:customStyle="1" w:styleId="WW8Num19z0">
    <w:name w:val="WW8Num19z0"/>
    <w:rsid w:val="007D6DF5"/>
    <w:rPr>
      <w:rFonts w:ascii="Wingdings 3" w:hAnsi="Wingdings 3"/>
      <w:sz w:val="24"/>
      <w:szCs w:val="24"/>
    </w:rPr>
  </w:style>
  <w:style w:type="character" w:customStyle="1" w:styleId="WW8Num19z1">
    <w:name w:val="WW8Num19z1"/>
    <w:rsid w:val="007D6DF5"/>
    <w:rPr>
      <w:rFonts w:ascii="Wingdings" w:hAnsi="Wingdings"/>
      <w:sz w:val="24"/>
      <w:szCs w:val="24"/>
    </w:rPr>
  </w:style>
  <w:style w:type="character" w:customStyle="1" w:styleId="WW8Num19z2">
    <w:name w:val="WW8Num19z2"/>
    <w:rsid w:val="007D6DF5"/>
    <w:rPr>
      <w:rFonts w:ascii="Wingdings" w:hAnsi="Wingdings"/>
    </w:rPr>
  </w:style>
  <w:style w:type="character" w:customStyle="1" w:styleId="WW8Num20z0">
    <w:name w:val="WW8Num20z0"/>
    <w:rsid w:val="007D6DF5"/>
    <w:rPr>
      <w:rFonts w:ascii="Symbol" w:hAnsi="Symbol"/>
    </w:rPr>
  </w:style>
  <w:style w:type="character" w:customStyle="1" w:styleId="WW8Num20z1">
    <w:name w:val="WW8Num20z1"/>
    <w:rsid w:val="007D6DF5"/>
    <w:rPr>
      <w:rFonts w:ascii="Courier New" w:hAnsi="Courier New" w:cs="Courier New"/>
    </w:rPr>
  </w:style>
  <w:style w:type="character" w:customStyle="1" w:styleId="WW8Num20z2">
    <w:name w:val="WW8Num20z2"/>
    <w:rsid w:val="007D6DF5"/>
    <w:rPr>
      <w:rFonts w:ascii="Wingdings" w:hAnsi="Wingdings"/>
    </w:rPr>
  </w:style>
  <w:style w:type="character" w:customStyle="1" w:styleId="WW-DefaultParagraphFont">
    <w:name w:val="WW-Default Paragraph Font"/>
    <w:rsid w:val="007D6DF5"/>
  </w:style>
  <w:style w:type="character" w:customStyle="1" w:styleId="WW-Absatz-Standardschriftart111">
    <w:name w:val="WW-Absatz-Standardschriftart111"/>
    <w:rsid w:val="007D6DF5"/>
  </w:style>
  <w:style w:type="character" w:customStyle="1" w:styleId="WW8Num4z1">
    <w:name w:val="WW8Num4z1"/>
    <w:rsid w:val="007D6DF5"/>
    <w:rPr>
      <w:rFonts w:ascii="Courier New" w:hAnsi="Courier New" w:cs="Courier New"/>
    </w:rPr>
  </w:style>
  <w:style w:type="character" w:customStyle="1" w:styleId="WW8Num4z2">
    <w:name w:val="WW8Num4z2"/>
    <w:rsid w:val="007D6DF5"/>
    <w:rPr>
      <w:rFonts w:ascii="Wingdings" w:hAnsi="Wingdings"/>
    </w:rPr>
  </w:style>
  <w:style w:type="character" w:customStyle="1" w:styleId="WW8Num4z3">
    <w:name w:val="WW8Num4z3"/>
    <w:rsid w:val="007D6DF5"/>
    <w:rPr>
      <w:rFonts w:ascii="Symbol" w:hAnsi="Symbol"/>
    </w:rPr>
  </w:style>
  <w:style w:type="character" w:customStyle="1" w:styleId="WW8Num8z2">
    <w:name w:val="WW8Num8z2"/>
    <w:rsid w:val="007D6DF5"/>
    <w:rPr>
      <w:rFonts w:ascii="Wingdings" w:hAnsi="Wingdings"/>
    </w:rPr>
  </w:style>
  <w:style w:type="character" w:customStyle="1" w:styleId="WW8Num8z4">
    <w:name w:val="WW8Num8z4"/>
    <w:rsid w:val="007D6DF5"/>
    <w:rPr>
      <w:rFonts w:ascii="Courier New" w:hAnsi="Courier New" w:cs="Courier New"/>
    </w:rPr>
  </w:style>
  <w:style w:type="character" w:customStyle="1" w:styleId="WW8Num9z2">
    <w:name w:val="WW8Num9z2"/>
    <w:rsid w:val="007D6DF5"/>
    <w:rPr>
      <w:rFonts w:ascii="Wingdings" w:hAnsi="Wingdings"/>
    </w:rPr>
  </w:style>
  <w:style w:type="character" w:customStyle="1" w:styleId="WW8Num11z3">
    <w:name w:val="WW8Num11z3"/>
    <w:rsid w:val="007D6DF5"/>
    <w:rPr>
      <w:rFonts w:ascii="Symbol" w:hAnsi="Symbol"/>
    </w:rPr>
  </w:style>
  <w:style w:type="character" w:customStyle="1" w:styleId="WW8Num16z3">
    <w:name w:val="WW8Num16z3"/>
    <w:rsid w:val="007D6DF5"/>
    <w:rPr>
      <w:rFonts w:ascii="Symbol" w:hAnsi="Symbol"/>
    </w:rPr>
  </w:style>
  <w:style w:type="character" w:customStyle="1" w:styleId="WW8Num17z3">
    <w:name w:val="WW8Num17z3"/>
    <w:rsid w:val="007D6DF5"/>
    <w:rPr>
      <w:rFonts w:ascii="Symbol" w:hAnsi="Symbol"/>
    </w:rPr>
  </w:style>
  <w:style w:type="character" w:customStyle="1" w:styleId="WW8Num18z3">
    <w:name w:val="WW8Num18z3"/>
    <w:rsid w:val="007D6DF5"/>
    <w:rPr>
      <w:rFonts w:ascii="Symbol" w:hAnsi="Symbol"/>
    </w:rPr>
  </w:style>
  <w:style w:type="character" w:customStyle="1" w:styleId="WW8Num19z3">
    <w:name w:val="WW8Num19z3"/>
    <w:rsid w:val="007D6DF5"/>
    <w:rPr>
      <w:rFonts w:ascii="Symbol" w:hAnsi="Symbol"/>
    </w:rPr>
  </w:style>
  <w:style w:type="character" w:customStyle="1" w:styleId="WW8Num19z4">
    <w:name w:val="WW8Num19z4"/>
    <w:rsid w:val="007D6DF5"/>
    <w:rPr>
      <w:rFonts w:ascii="Courier New" w:hAnsi="Courier New" w:cs="Courier New"/>
    </w:rPr>
  </w:style>
  <w:style w:type="character" w:customStyle="1" w:styleId="WW8Num22z0">
    <w:name w:val="WW8Num22z0"/>
    <w:rsid w:val="007D6DF5"/>
    <w:rPr>
      <w:rFonts w:ascii="Symbol" w:hAnsi="Symbol"/>
    </w:rPr>
  </w:style>
  <w:style w:type="character" w:customStyle="1" w:styleId="WW8Num22z1">
    <w:name w:val="WW8Num22z1"/>
    <w:rsid w:val="007D6DF5"/>
    <w:rPr>
      <w:rFonts w:ascii="Courier New" w:hAnsi="Courier New" w:cs="Courier New"/>
    </w:rPr>
  </w:style>
  <w:style w:type="character" w:customStyle="1" w:styleId="WW8Num22z2">
    <w:name w:val="WW8Num22z2"/>
    <w:rsid w:val="007D6DF5"/>
    <w:rPr>
      <w:rFonts w:ascii="Wingdings" w:hAnsi="Wingdings"/>
    </w:rPr>
  </w:style>
  <w:style w:type="character" w:customStyle="1" w:styleId="WW8Num23z0">
    <w:name w:val="WW8Num23z0"/>
    <w:rsid w:val="007D6DF5"/>
    <w:rPr>
      <w:rFonts w:ascii="Wingdings" w:hAnsi="Wingdings"/>
    </w:rPr>
  </w:style>
  <w:style w:type="character" w:customStyle="1" w:styleId="WW8Num24z0">
    <w:name w:val="WW8Num24z0"/>
    <w:rsid w:val="007D6DF5"/>
    <w:rPr>
      <w:rFonts w:ascii="Verdana" w:hAnsi="Verdana" w:cs="Century Gothic"/>
      <w:color w:val="auto"/>
    </w:rPr>
  </w:style>
  <w:style w:type="character" w:customStyle="1" w:styleId="WW8Num24z1">
    <w:name w:val="WW8Num24z1"/>
    <w:rsid w:val="007D6DF5"/>
    <w:rPr>
      <w:rFonts w:ascii="Courier New" w:hAnsi="Courier New" w:cs="Courier New"/>
    </w:rPr>
  </w:style>
  <w:style w:type="character" w:customStyle="1" w:styleId="WW8Num24z2">
    <w:name w:val="WW8Num24z2"/>
    <w:rsid w:val="007D6DF5"/>
    <w:rPr>
      <w:rFonts w:ascii="Wingdings" w:hAnsi="Wingdings"/>
    </w:rPr>
  </w:style>
  <w:style w:type="character" w:customStyle="1" w:styleId="WW8Num24z3">
    <w:name w:val="WW8Num24z3"/>
    <w:rsid w:val="007D6DF5"/>
    <w:rPr>
      <w:rFonts w:ascii="Symbol" w:hAnsi="Symbol"/>
    </w:rPr>
  </w:style>
  <w:style w:type="character" w:customStyle="1" w:styleId="WW8Num25z0">
    <w:name w:val="WW8Num25z0"/>
    <w:rsid w:val="007D6DF5"/>
    <w:rPr>
      <w:rFonts w:ascii="Wingdings" w:hAnsi="Wingdings"/>
    </w:rPr>
  </w:style>
  <w:style w:type="character" w:customStyle="1" w:styleId="WW8Num25z1">
    <w:name w:val="WW8Num25z1"/>
    <w:rsid w:val="007D6DF5"/>
    <w:rPr>
      <w:rFonts w:ascii="Courier New" w:hAnsi="Courier New" w:cs="Courier New"/>
    </w:rPr>
  </w:style>
  <w:style w:type="character" w:customStyle="1" w:styleId="WW8Num25z3">
    <w:name w:val="WW8Num25z3"/>
    <w:rsid w:val="007D6DF5"/>
    <w:rPr>
      <w:rFonts w:ascii="Symbol" w:hAnsi="Symbol"/>
    </w:rPr>
  </w:style>
  <w:style w:type="character" w:customStyle="1" w:styleId="WW8Num26z0">
    <w:name w:val="WW8Num26z0"/>
    <w:rsid w:val="007D6DF5"/>
    <w:rPr>
      <w:rFonts w:ascii="Symbol" w:hAnsi="Symbol"/>
    </w:rPr>
  </w:style>
  <w:style w:type="character" w:customStyle="1" w:styleId="WW8Num27z0">
    <w:name w:val="WW8Num27z0"/>
    <w:rsid w:val="007D6DF5"/>
    <w:rPr>
      <w:rFonts w:ascii="Wingdings" w:hAnsi="Wingdings"/>
    </w:rPr>
  </w:style>
  <w:style w:type="character" w:customStyle="1" w:styleId="WW8Num27z1">
    <w:name w:val="WW8Num27z1"/>
    <w:rsid w:val="007D6DF5"/>
    <w:rPr>
      <w:rFonts w:ascii="Courier New" w:hAnsi="Courier New" w:cs="Courier New"/>
    </w:rPr>
  </w:style>
  <w:style w:type="character" w:customStyle="1" w:styleId="WW8Num27z3">
    <w:name w:val="WW8Num27z3"/>
    <w:rsid w:val="007D6DF5"/>
    <w:rPr>
      <w:rFonts w:ascii="Symbol" w:hAnsi="Symbol"/>
    </w:rPr>
  </w:style>
  <w:style w:type="character" w:customStyle="1" w:styleId="WW8Num28z0">
    <w:name w:val="WW8Num28z0"/>
    <w:rsid w:val="007D6DF5"/>
    <w:rPr>
      <w:rFonts w:ascii="Symbol" w:hAnsi="Symbol"/>
      <w:color w:val="auto"/>
      <w:sz w:val="20"/>
      <w:szCs w:val="20"/>
    </w:rPr>
  </w:style>
  <w:style w:type="character" w:customStyle="1" w:styleId="WW8Num28z1">
    <w:name w:val="WW8Num28z1"/>
    <w:rsid w:val="007D6DF5"/>
    <w:rPr>
      <w:rFonts w:ascii="Courier New" w:hAnsi="Courier New" w:cs="Courier New"/>
    </w:rPr>
  </w:style>
  <w:style w:type="character" w:customStyle="1" w:styleId="WW8Num28z2">
    <w:name w:val="WW8Num28z2"/>
    <w:rsid w:val="007D6DF5"/>
    <w:rPr>
      <w:rFonts w:ascii="Wingdings" w:hAnsi="Wingdings"/>
    </w:rPr>
  </w:style>
  <w:style w:type="character" w:customStyle="1" w:styleId="WW8Num28z3">
    <w:name w:val="WW8Num28z3"/>
    <w:rsid w:val="007D6DF5"/>
    <w:rPr>
      <w:rFonts w:ascii="Symbol" w:hAnsi="Symbol"/>
    </w:rPr>
  </w:style>
  <w:style w:type="character" w:customStyle="1" w:styleId="WW8Num30z0">
    <w:name w:val="WW8Num30z0"/>
    <w:rsid w:val="007D6DF5"/>
    <w:rPr>
      <w:rFonts w:ascii="Verdana" w:hAnsi="Verdana" w:cs="Century Gothic"/>
      <w:color w:val="auto"/>
    </w:rPr>
  </w:style>
  <w:style w:type="character" w:customStyle="1" w:styleId="WW8Num30z1">
    <w:name w:val="WW8Num30z1"/>
    <w:rsid w:val="007D6DF5"/>
    <w:rPr>
      <w:rFonts w:ascii="Courier New" w:hAnsi="Courier New" w:cs="Courier New"/>
    </w:rPr>
  </w:style>
  <w:style w:type="character" w:customStyle="1" w:styleId="WW8Num30z2">
    <w:name w:val="WW8Num30z2"/>
    <w:rsid w:val="007D6DF5"/>
    <w:rPr>
      <w:rFonts w:ascii="Wingdings" w:hAnsi="Wingdings"/>
    </w:rPr>
  </w:style>
  <w:style w:type="character" w:customStyle="1" w:styleId="WW8Num30z3">
    <w:name w:val="WW8Num30z3"/>
    <w:rsid w:val="007D6DF5"/>
    <w:rPr>
      <w:rFonts w:ascii="Symbol" w:hAnsi="Symbol"/>
    </w:rPr>
  </w:style>
  <w:style w:type="character" w:customStyle="1" w:styleId="WW8Num31z0">
    <w:name w:val="WW8Num31z0"/>
    <w:rsid w:val="007D6DF5"/>
    <w:rPr>
      <w:rFonts w:ascii="Times New Roman" w:hAnsi="Times New Roman" w:cs="Times New Roman"/>
    </w:rPr>
  </w:style>
  <w:style w:type="character" w:customStyle="1" w:styleId="WW8Num31z1">
    <w:name w:val="WW8Num31z1"/>
    <w:rsid w:val="007D6DF5"/>
    <w:rPr>
      <w:rFonts w:ascii="Courier New" w:hAnsi="Courier New" w:cs="Courier New"/>
    </w:rPr>
  </w:style>
  <w:style w:type="character" w:customStyle="1" w:styleId="WW8Num31z2">
    <w:name w:val="WW8Num31z2"/>
    <w:rsid w:val="007D6DF5"/>
    <w:rPr>
      <w:rFonts w:ascii="Wingdings" w:hAnsi="Wingdings"/>
    </w:rPr>
  </w:style>
  <w:style w:type="character" w:customStyle="1" w:styleId="WW8Num31z3">
    <w:name w:val="WW8Num31z3"/>
    <w:rsid w:val="007D6DF5"/>
    <w:rPr>
      <w:rFonts w:ascii="Symbol" w:hAnsi="Symbol"/>
    </w:rPr>
  </w:style>
  <w:style w:type="character" w:customStyle="1" w:styleId="WW8Num32z0">
    <w:name w:val="WW8Num32z0"/>
    <w:rsid w:val="007D6DF5"/>
    <w:rPr>
      <w:rFonts w:ascii="Wingdings" w:hAnsi="Wingdings"/>
      <w:color w:val="auto"/>
    </w:rPr>
  </w:style>
  <w:style w:type="character" w:customStyle="1" w:styleId="WW8Num32z1">
    <w:name w:val="WW8Num32z1"/>
    <w:rsid w:val="007D6DF5"/>
    <w:rPr>
      <w:rFonts w:ascii="Courier New" w:hAnsi="Courier New" w:cs="Courier New"/>
    </w:rPr>
  </w:style>
  <w:style w:type="character" w:customStyle="1" w:styleId="WW8Num32z2">
    <w:name w:val="WW8Num32z2"/>
    <w:rsid w:val="007D6DF5"/>
    <w:rPr>
      <w:rFonts w:ascii="Wingdings" w:hAnsi="Wingdings"/>
    </w:rPr>
  </w:style>
  <w:style w:type="character" w:customStyle="1" w:styleId="WW8Num32z3">
    <w:name w:val="WW8Num32z3"/>
    <w:rsid w:val="007D6DF5"/>
    <w:rPr>
      <w:rFonts w:ascii="Symbol" w:hAnsi="Symbol"/>
    </w:rPr>
  </w:style>
  <w:style w:type="character" w:customStyle="1" w:styleId="WW8Num33z0">
    <w:name w:val="WW8Num33z0"/>
    <w:rsid w:val="007D6DF5"/>
    <w:rPr>
      <w:rFonts w:ascii="Times New Roman" w:hAnsi="Times New Roman" w:cs="Times New Roman"/>
      <w:color w:val="auto"/>
    </w:rPr>
  </w:style>
  <w:style w:type="character" w:customStyle="1" w:styleId="WW8Num33z2">
    <w:name w:val="WW8Num33z2"/>
    <w:rsid w:val="007D6DF5"/>
    <w:rPr>
      <w:rFonts w:ascii="Wingdings" w:hAnsi="Wingdings"/>
    </w:rPr>
  </w:style>
  <w:style w:type="character" w:customStyle="1" w:styleId="WW8Num33z3">
    <w:name w:val="WW8Num33z3"/>
    <w:rsid w:val="007D6DF5"/>
    <w:rPr>
      <w:rFonts w:ascii="Symbol" w:hAnsi="Symbol"/>
    </w:rPr>
  </w:style>
  <w:style w:type="character" w:customStyle="1" w:styleId="WW8Num33z4">
    <w:name w:val="WW8Num33z4"/>
    <w:rsid w:val="007D6DF5"/>
    <w:rPr>
      <w:rFonts w:ascii="Courier New" w:hAnsi="Courier New" w:cs="Courier New"/>
    </w:rPr>
  </w:style>
  <w:style w:type="character" w:customStyle="1" w:styleId="WW8Num34z0">
    <w:name w:val="WW8Num34z0"/>
    <w:rsid w:val="007D6DF5"/>
    <w:rPr>
      <w:rFonts w:ascii="Wingdings" w:hAnsi="Wingdings"/>
      <w:color w:val="auto"/>
    </w:rPr>
  </w:style>
  <w:style w:type="character" w:customStyle="1" w:styleId="WW8Num34z1">
    <w:name w:val="WW8Num34z1"/>
    <w:rsid w:val="007D6DF5"/>
    <w:rPr>
      <w:rFonts w:ascii="Verdana" w:hAnsi="Verdana" w:cs="Century Gothic"/>
      <w:color w:val="auto"/>
    </w:rPr>
  </w:style>
  <w:style w:type="character" w:customStyle="1" w:styleId="WW8Num34z2">
    <w:name w:val="WW8Num34z2"/>
    <w:rsid w:val="007D6DF5"/>
    <w:rPr>
      <w:rFonts w:ascii="Wingdings" w:hAnsi="Wingdings"/>
    </w:rPr>
  </w:style>
  <w:style w:type="character" w:customStyle="1" w:styleId="WW8Num34z3">
    <w:name w:val="WW8Num34z3"/>
    <w:rsid w:val="007D6DF5"/>
    <w:rPr>
      <w:rFonts w:ascii="Symbol" w:hAnsi="Symbol"/>
    </w:rPr>
  </w:style>
  <w:style w:type="character" w:customStyle="1" w:styleId="WW8Num34z4">
    <w:name w:val="WW8Num34z4"/>
    <w:rsid w:val="007D6DF5"/>
    <w:rPr>
      <w:rFonts w:ascii="Courier New" w:hAnsi="Courier New" w:cs="Courier New"/>
    </w:rPr>
  </w:style>
  <w:style w:type="character" w:customStyle="1" w:styleId="WW8Num35z0">
    <w:name w:val="WW8Num35z0"/>
    <w:rsid w:val="007D6DF5"/>
    <w:rPr>
      <w:rFonts w:ascii="Wingdings 3" w:hAnsi="Wingdings 3"/>
      <w:sz w:val="24"/>
      <w:szCs w:val="24"/>
    </w:rPr>
  </w:style>
  <w:style w:type="character" w:customStyle="1" w:styleId="WW8Num35z1">
    <w:name w:val="WW8Num35z1"/>
    <w:rsid w:val="007D6DF5"/>
    <w:rPr>
      <w:rFonts w:ascii="Courier New" w:hAnsi="Courier New" w:cs="Courier New"/>
    </w:rPr>
  </w:style>
  <w:style w:type="character" w:customStyle="1" w:styleId="WW8Num35z2">
    <w:name w:val="WW8Num35z2"/>
    <w:rsid w:val="007D6DF5"/>
    <w:rPr>
      <w:rFonts w:ascii="Wingdings" w:hAnsi="Wingdings"/>
    </w:rPr>
  </w:style>
  <w:style w:type="character" w:customStyle="1" w:styleId="WW8Num35z3">
    <w:name w:val="WW8Num35z3"/>
    <w:rsid w:val="007D6DF5"/>
    <w:rPr>
      <w:rFonts w:ascii="Symbol" w:hAnsi="Symbol"/>
    </w:rPr>
  </w:style>
  <w:style w:type="character" w:customStyle="1" w:styleId="WW8Num36z0">
    <w:name w:val="WW8Num36z0"/>
    <w:rsid w:val="007D6DF5"/>
    <w:rPr>
      <w:rFonts w:ascii="Wingdings" w:hAnsi="Wingdings" w:cs="Times New Roman"/>
      <w:color w:val="auto"/>
    </w:rPr>
  </w:style>
  <w:style w:type="character" w:customStyle="1" w:styleId="WW8Num36z1">
    <w:name w:val="WW8Num36z1"/>
    <w:rsid w:val="007D6DF5"/>
    <w:rPr>
      <w:rFonts w:ascii="Times New Roman" w:hAnsi="Times New Roman" w:cs="Times New Roman"/>
      <w:color w:val="auto"/>
    </w:rPr>
  </w:style>
  <w:style w:type="character" w:customStyle="1" w:styleId="WW8Num36z2">
    <w:name w:val="WW8Num36z2"/>
    <w:rsid w:val="007D6DF5"/>
    <w:rPr>
      <w:rFonts w:ascii="Wingdings" w:hAnsi="Wingdings"/>
    </w:rPr>
  </w:style>
  <w:style w:type="character" w:customStyle="1" w:styleId="WW8Num36z3">
    <w:name w:val="WW8Num36z3"/>
    <w:rsid w:val="007D6DF5"/>
    <w:rPr>
      <w:rFonts w:ascii="Symbol" w:hAnsi="Symbol"/>
    </w:rPr>
  </w:style>
  <w:style w:type="character" w:customStyle="1" w:styleId="WW8Num36z4">
    <w:name w:val="WW8Num36z4"/>
    <w:rsid w:val="007D6DF5"/>
    <w:rPr>
      <w:rFonts w:ascii="Courier New" w:hAnsi="Courier New" w:cs="Courier New"/>
    </w:rPr>
  </w:style>
  <w:style w:type="character" w:customStyle="1" w:styleId="WW8Num37z0">
    <w:name w:val="WW8Num37z0"/>
    <w:rsid w:val="007D6DF5"/>
    <w:rPr>
      <w:rFonts w:ascii="Arial" w:eastAsia="Times New Roman" w:hAnsi="Arial" w:cs="Arial"/>
    </w:rPr>
  </w:style>
  <w:style w:type="character" w:customStyle="1" w:styleId="WW8Num37z1">
    <w:name w:val="WW8Num37z1"/>
    <w:rsid w:val="007D6DF5"/>
    <w:rPr>
      <w:rFonts w:ascii="Courier New" w:hAnsi="Courier New" w:cs="Courier New"/>
    </w:rPr>
  </w:style>
  <w:style w:type="character" w:customStyle="1" w:styleId="WW8Num37z2">
    <w:name w:val="WW8Num37z2"/>
    <w:rsid w:val="007D6DF5"/>
    <w:rPr>
      <w:rFonts w:ascii="Wingdings" w:hAnsi="Wingdings"/>
    </w:rPr>
  </w:style>
  <w:style w:type="character" w:customStyle="1" w:styleId="WW8Num37z3">
    <w:name w:val="WW8Num37z3"/>
    <w:rsid w:val="007D6DF5"/>
    <w:rPr>
      <w:rFonts w:ascii="Symbol" w:hAnsi="Symbol"/>
    </w:rPr>
  </w:style>
  <w:style w:type="character" w:customStyle="1" w:styleId="WW8Num38z0">
    <w:name w:val="WW8Num38z0"/>
    <w:rsid w:val="007D6DF5"/>
    <w:rPr>
      <w:rFonts w:ascii="Verdana" w:hAnsi="Verdana" w:cs="Century Gothic"/>
      <w:color w:val="auto"/>
    </w:rPr>
  </w:style>
  <w:style w:type="character" w:customStyle="1" w:styleId="WW8Num38z1">
    <w:name w:val="WW8Num38z1"/>
    <w:rsid w:val="007D6DF5"/>
    <w:rPr>
      <w:rFonts w:ascii="Courier New" w:hAnsi="Courier New" w:cs="Courier New"/>
    </w:rPr>
  </w:style>
  <w:style w:type="character" w:customStyle="1" w:styleId="WW8Num38z2">
    <w:name w:val="WW8Num38z2"/>
    <w:rsid w:val="007D6DF5"/>
    <w:rPr>
      <w:rFonts w:ascii="Wingdings" w:hAnsi="Wingdings"/>
    </w:rPr>
  </w:style>
  <w:style w:type="character" w:customStyle="1" w:styleId="WW8Num38z3">
    <w:name w:val="WW8Num38z3"/>
    <w:rsid w:val="007D6DF5"/>
    <w:rPr>
      <w:rFonts w:ascii="Symbol" w:hAnsi="Symbol"/>
    </w:rPr>
  </w:style>
  <w:style w:type="character" w:customStyle="1" w:styleId="WW8Num40z0">
    <w:name w:val="WW8Num40z0"/>
    <w:rsid w:val="007D6DF5"/>
    <w:rPr>
      <w:rFonts w:ascii="Symbol" w:hAnsi="Symbol"/>
    </w:rPr>
  </w:style>
  <w:style w:type="character" w:customStyle="1" w:styleId="WW8Num40z1">
    <w:name w:val="WW8Num40z1"/>
    <w:rsid w:val="007D6DF5"/>
    <w:rPr>
      <w:rFonts w:ascii="Verdana" w:hAnsi="Verdana" w:cs="Century Gothic"/>
      <w:color w:val="auto"/>
    </w:rPr>
  </w:style>
  <w:style w:type="character" w:customStyle="1" w:styleId="WW8Num40z2">
    <w:name w:val="WW8Num40z2"/>
    <w:rsid w:val="007D6DF5"/>
    <w:rPr>
      <w:rFonts w:ascii="Wingdings" w:hAnsi="Wingdings"/>
    </w:rPr>
  </w:style>
  <w:style w:type="character" w:customStyle="1" w:styleId="WW8Num40z4">
    <w:name w:val="WW8Num40z4"/>
    <w:rsid w:val="007D6DF5"/>
    <w:rPr>
      <w:rFonts w:ascii="Courier New" w:hAnsi="Courier New" w:cs="Courier New"/>
    </w:rPr>
  </w:style>
  <w:style w:type="character" w:customStyle="1" w:styleId="WW8Num41z0">
    <w:name w:val="WW8Num41z0"/>
    <w:rsid w:val="007D6DF5"/>
    <w:rPr>
      <w:rFonts w:ascii="Verdana" w:hAnsi="Verdana" w:cs="Century Gothic"/>
      <w:color w:val="auto"/>
    </w:rPr>
  </w:style>
  <w:style w:type="character" w:customStyle="1" w:styleId="WW8Num41z1">
    <w:name w:val="WW8Num41z1"/>
    <w:rsid w:val="007D6DF5"/>
    <w:rPr>
      <w:rFonts w:ascii="Courier New" w:hAnsi="Courier New" w:cs="Courier New"/>
    </w:rPr>
  </w:style>
  <w:style w:type="character" w:customStyle="1" w:styleId="WW8Num41z2">
    <w:name w:val="WW8Num41z2"/>
    <w:rsid w:val="007D6DF5"/>
    <w:rPr>
      <w:rFonts w:ascii="Wingdings" w:hAnsi="Wingdings"/>
    </w:rPr>
  </w:style>
  <w:style w:type="character" w:customStyle="1" w:styleId="WW8Num41z3">
    <w:name w:val="WW8Num41z3"/>
    <w:rsid w:val="007D6DF5"/>
    <w:rPr>
      <w:rFonts w:ascii="Symbol" w:hAnsi="Symbol"/>
    </w:rPr>
  </w:style>
  <w:style w:type="character" w:customStyle="1" w:styleId="WW8Num42z0">
    <w:name w:val="WW8Num42z0"/>
    <w:rsid w:val="007D6DF5"/>
    <w:rPr>
      <w:rFonts w:ascii="Verdana" w:hAnsi="Verdana" w:cs="Century Gothic"/>
      <w:color w:val="auto"/>
    </w:rPr>
  </w:style>
  <w:style w:type="character" w:customStyle="1" w:styleId="WW8Num42z1">
    <w:name w:val="WW8Num42z1"/>
    <w:rsid w:val="007D6DF5"/>
    <w:rPr>
      <w:rFonts w:ascii="Courier New" w:hAnsi="Courier New" w:cs="Courier New"/>
    </w:rPr>
  </w:style>
  <w:style w:type="character" w:customStyle="1" w:styleId="WW8Num42z2">
    <w:name w:val="WW8Num42z2"/>
    <w:rsid w:val="007D6DF5"/>
    <w:rPr>
      <w:rFonts w:ascii="Wingdings" w:hAnsi="Wingdings"/>
    </w:rPr>
  </w:style>
  <w:style w:type="character" w:customStyle="1" w:styleId="WW8Num42z3">
    <w:name w:val="WW8Num42z3"/>
    <w:rsid w:val="007D6DF5"/>
    <w:rPr>
      <w:rFonts w:ascii="Symbol" w:hAnsi="Symbol"/>
    </w:rPr>
  </w:style>
  <w:style w:type="character" w:customStyle="1" w:styleId="WW8Num43z0">
    <w:name w:val="WW8Num43z0"/>
    <w:rsid w:val="007D6DF5"/>
    <w:rPr>
      <w:rFonts w:ascii="Times New Roman" w:hAnsi="Times New Roman" w:cs="Times New Roman"/>
    </w:rPr>
  </w:style>
  <w:style w:type="character" w:customStyle="1" w:styleId="WW8Num43z1">
    <w:name w:val="WW8Num43z1"/>
    <w:rsid w:val="007D6DF5"/>
    <w:rPr>
      <w:rFonts w:ascii="Courier New" w:hAnsi="Courier New" w:cs="Courier New"/>
    </w:rPr>
  </w:style>
  <w:style w:type="character" w:customStyle="1" w:styleId="WW8Num43z2">
    <w:name w:val="WW8Num43z2"/>
    <w:rsid w:val="007D6DF5"/>
    <w:rPr>
      <w:rFonts w:ascii="Wingdings" w:hAnsi="Wingdings"/>
    </w:rPr>
  </w:style>
  <w:style w:type="character" w:customStyle="1" w:styleId="WW8Num43z3">
    <w:name w:val="WW8Num43z3"/>
    <w:rsid w:val="007D6DF5"/>
    <w:rPr>
      <w:rFonts w:ascii="Symbol" w:hAnsi="Symbol"/>
    </w:rPr>
  </w:style>
  <w:style w:type="character" w:customStyle="1" w:styleId="WW8NumSt37z0">
    <w:name w:val="WW8NumSt37z0"/>
    <w:rsid w:val="007D6DF5"/>
    <w:rPr>
      <w:rFonts w:ascii="Symbol" w:hAnsi="Symbol"/>
    </w:rPr>
  </w:style>
  <w:style w:type="character" w:customStyle="1" w:styleId="WW-DefaultParagraphFont1">
    <w:name w:val="WW-Default Paragraph Font1"/>
    <w:rsid w:val="007D6DF5"/>
  </w:style>
  <w:style w:type="character" w:styleId="Hyperlink">
    <w:name w:val="Hyperlink"/>
    <w:rsid w:val="007D6DF5"/>
    <w:rPr>
      <w:color w:val="0000FF"/>
      <w:u w:val="single"/>
    </w:rPr>
  </w:style>
  <w:style w:type="character" w:customStyle="1" w:styleId="Job">
    <w:name w:val="Job"/>
    <w:rsid w:val="007D6DF5"/>
    <w:rPr>
      <w:rFonts w:ascii="Times New Roman" w:hAnsi="Times New Roman"/>
    </w:rPr>
  </w:style>
  <w:style w:type="character" w:customStyle="1" w:styleId="CharChar">
    <w:name w:val="Char Char"/>
    <w:rsid w:val="007D6DF5"/>
    <w:rPr>
      <w:rFonts w:ascii="Courier New" w:hAnsi="Courier New"/>
      <w:lang w:val="en-GB"/>
    </w:rPr>
  </w:style>
  <w:style w:type="character" w:customStyle="1" w:styleId="welcomecontent1">
    <w:name w:val="welcomecontent1"/>
    <w:rsid w:val="007D6DF5"/>
    <w:rPr>
      <w:rFonts w:ascii="Verdana" w:hAnsi="Verdana"/>
      <w:strike w:val="0"/>
      <w:dstrike w:val="0"/>
      <w:color w:val="000000"/>
      <w:sz w:val="17"/>
      <w:szCs w:val="17"/>
      <w:u w:val="none"/>
    </w:rPr>
  </w:style>
  <w:style w:type="paragraph" w:customStyle="1" w:styleId="Heading">
    <w:name w:val="Heading"/>
    <w:basedOn w:val="Normal"/>
    <w:next w:val="BodyText"/>
    <w:rsid w:val="007D6DF5"/>
    <w:pPr>
      <w:keepNext/>
      <w:spacing w:before="240" w:after="120"/>
    </w:pPr>
    <w:rPr>
      <w:rFonts w:ascii="Arial" w:eastAsia="DejaVu Sans" w:hAnsi="Arial" w:cs="DejaVu Sans"/>
      <w:sz w:val="28"/>
      <w:szCs w:val="28"/>
    </w:rPr>
  </w:style>
  <w:style w:type="paragraph" w:styleId="BodyText">
    <w:name w:val="Body Text"/>
    <w:basedOn w:val="Normal"/>
    <w:rsid w:val="007D6DF5"/>
    <w:pPr>
      <w:spacing w:after="120"/>
    </w:pPr>
  </w:style>
  <w:style w:type="paragraph" w:styleId="List">
    <w:name w:val="List"/>
    <w:basedOn w:val="BodyText"/>
    <w:rsid w:val="007D6DF5"/>
  </w:style>
  <w:style w:type="paragraph" w:styleId="Caption">
    <w:name w:val="caption"/>
    <w:basedOn w:val="Normal"/>
    <w:qFormat/>
    <w:rsid w:val="007D6DF5"/>
    <w:pPr>
      <w:suppressLineNumbers/>
      <w:spacing w:before="120" w:after="120"/>
    </w:pPr>
    <w:rPr>
      <w:i/>
      <w:iCs/>
    </w:rPr>
  </w:style>
  <w:style w:type="paragraph" w:customStyle="1" w:styleId="Index">
    <w:name w:val="Index"/>
    <w:basedOn w:val="Normal"/>
    <w:rsid w:val="007D6DF5"/>
    <w:pPr>
      <w:suppressLineNumbers/>
    </w:pPr>
  </w:style>
  <w:style w:type="paragraph" w:customStyle="1" w:styleId="Char">
    <w:name w:val="Char"/>
    <w:basedOn w:val="Normal"/>
    <w:rsid w:val="007D6DF5"/>
    <w:pPr>
      <w:spacing w:before="60" w:after="160" w:line="240" w:lineRule="exact"/>
    </w:pPr>
    <w:rPr>
      <w:rFonts w:ascii="Verdana" w:hAnsi="Verdana" w:cs="Arial"/>
      <w:color w:val="FF00FF"/>
      <w:sz w:val="20"/>
      <w:lang w:val="en-GB"/>
    </w:rPr>
  </w:style>
  <w:style w:type="paragraph" w:customStyle="1" w:styleId="Location">
    <w:name w:val="Location"/>
    <w:basedOn w:val="Normal"/>
    <w:rsid w:val="007D6DF5"/>
    <w:pPr>
      <w:spacing w:line="220" w:lineRule="exact"/>
    </w:pPr>
    <w:rPr>
      <w:rFonts w:ascii="Tahoma" w:hAnsi="Tahoma"/>
      <w:i/>
      <w:spacing w:val="10"/>
      <w:sz w:val="16"/>
      <w:szCs w:val="16"/>
    </w:rPr>
  </w:style>
  <w:style w:type="paragraph" w:customStyle="1" w:styleId="Dates">
    <w:name w:val="Dates"/>
    <w:basedOn w:val="Normal"/>
    <w:rsid w:val="007D6DF5"/>
    <w:pPr>
      <w:spacing w:before="40" w:line="220" w:lineRule="exact"/>
      <w:jc w:val="right"/>
    </w:pPr>
    <w:rPr>
      <w:rFonts w:ascii="Tahoma" w:hAnsi="Tahoma"/>
      <w:spacing w:val="10"/>
      <w:sz w:val="16"/>
      <w:szCs w:val="16"/>
    </w:rPr>
  </w:style>
  <w:style w:type="paragraph" w:customStyle="1" w:styleId="Objective">
    <w:name w:val="Objective"/>
    <w:basedOn w:val="Normal"/>
    <w:next w:val="BodyText"/>
    <w:rsid w:val="007D6DF5"/>
    <w:pPr>
      <w:spacing w:before="240" w:after="220" w:line="220" w:lineRule="atLeast"/>
    </w:pPr>
    <w:rPr>
      <w:rFonts w:ascii="Arial" w:hAnsi="Arial"/>
      <w:sz w:val="20"/>
      <w:szCs w:val="20"/>
    </w:rPr>
  </w:style>
  <w:style w:type="paragraph" w:customStyle="1" w:styleId="CharCharChar">
    <w:name w:val="Char Char Char"/>
    <w:basedOn w:val="Normal"/>
    <w:rsid w:val="007D6DF5"/>
    <w:pPr>
      <w:spacing w:after="160" w:line="240" w:lineRule="exact"/>
    </w:pPr>
    <w:rPr>
      <w:rFonts w:ascii="Verdana" w:hAnsi="Verdana" w:cs="Arial"/>
      <w:sz w:val="22"/>
      <w:szCs w:val="20"/>
    </w:rPr>
  </w:style>
  <w:style w:type="paragraph" w:styleId="PlainText">
    <w:name w:val="Plain Text"/>
    <w:basedOn w:val="Normal"/>
    <w:rsid w:val="007D6DF5"/>
    <w:rPr>
      <w:rFonts w:ascii="Courier New" w:hAnsi="Courier New"/>
      <w:sz w:val="20"/>
      <w:szCs w:val="20"/>
      <w:lang w:val="en-GB"/>
    </w:rPr>
  </w:style>
  <w:style w:type="paragraph" w:customStyle="1" w:styleId="Cog-bullet">
    <w:name w:val="Cog-bullet"/>
    <w:basedOn w:val="Normal"/>
    <w:rsid w:val="007D6DF5"/>
    <w:pPr>
      <w:keepNext/>
      <w:tabs>
        <w:tab w:val="num" w:pos="360"/>
      </w:tabs>
      <w:spacing w:before="60" w:after="60" w:line="260" w:lineRule="atLeast"/>
      <w:ind w:left="360" w:hanging="360"/>
    </w:pPr>
    <w:rPr>
      <w:rFonts w:ascii="Arial" w:hAnsi="Arial"/>
      <w:sz w:val="20"/>
      <w:szCs w:val="20"/>
    </w:rPr>
  </w:style>
  <w:style w:type="paragraph" w:styleId="BalloonText">
    <w:name w:val="Balloon Text"/>
    <w:basedOn w:val="Normal"/>
    <w:rsid w:val="007D6DF5"/>
    <w:rPr>
      <w:rFonts w:ascii="Tahoma" w:hAnsi="Tahoma" w:cs="Tahoma"/>
      <w:sz w:val="16"/>
      <w:szCs w:val="16"/>
    </w:rPr>
  </w:style>
  <w:style w:type="paragraph" w:styleId="BodyText3">
    <w:name w:val="Body Text 3"/>
    <w:basedOn w:val="Normal"/>
    <w:rsid w:val="007D6DF5"/>
    <w:pPr>
      <w:spacing w:after="120"/>
    </w:pPr>
    <w:rPr>
      <w:sz w:val="16"/>
      <w:szCs w:val="16"/>
    </w:rPr>
  </w:style>
  <w:style w:type="paragraph" w:styleId="ListBullet">
    <w:name w:val="List Bullet"/>
    <w:basedOn w:val="Normal"/>
    <w:rsid w:val="007D6DF5"/>
    <w:pPr>
      <w:tabs>
        <w:tab w:val="left" w:pos="1440"/>
      </w:tabs>
      <w:autoSpaceDE w:val="0"/>
      <w:spacing w:line="300" w:lineRule="auto"/>
      <w:jc w:val="both"/>
    </w:pPr>
    <w:rPr>
      <w:rFonts w:ascii="Arial" w:hAnsi="Arial" w:cs="Arial"/>
      <w:sz w:val="20"/>
      <w:szCs w:val="20"/>
    </w:rPr>
  </w:style>
  <w:style w:type="paragraph" w:customStyle="1" w:styleId="text1">
    <w:name w:val="text1"/>
    <w:basedOn w:val="Normal"/>
    <w:rsid w:val="007D6DF5"/>
    <w:pPr>
      <w:tabs>
        <w:tab w:val="left" w:pos="709"/>
        <w:tab w:val="left" w:pos="1276"/>
        <w:tab w:val="left" w:pos="1843"/>
        <w:tab w:val="left" w:pos="2410"/>
        <w:tab w:val="left" w:pos="2835"/>
      </w:tabs>
      <w:spacing w:after="120"/>
      <w:jc w:val="both"/>
    </w:pPr>
    <w:rPr>
      <w:rFonts w:ascii="Barclays Sans" w:hAnsi="Barclays Sans" w:cs="Barclays Sans"/>
      <w:lang w:val="en-GB"/>
    </w:rPr>
  </w:style>
  <w:style w:type="paragraph" w:customStyle="1" w:styleId="TableContents">
    <w:name w:val="Table Contents"/>
    <w:basedOn w:val="Normal"/>
    <w:rsid w:val="007D6DF5"/>
    <w:pPr>
      <w:suppressLineNumbers/>
    </w:pPr>
  </w:style>
  <w:style w:type="paragraph" w:customStyle="1" w:styleId="TableHeading">
    <w:name w:val="Table Heading"/>
    <w:basedOn w:val="TableContents"/>
    <w:rsid w:val="007D6DF5"/>
    <w:pPr>
      <w:jc w:val="center"/>
    </w:pPr>
    <w:rPr>
      <w:b/>
      <w:bCs/>
    </w:rPr>
  </w:style>
  <w:style w:type="paragraph" w:styleId="ListParagraph">
    <w:name w:val="List Paragraph"/>
    <w:basedOn w:val="Normal"/>
    <w:uiPriority w:val="34"/>
    <w:qFormat/>
    <w:rsid w:val="00E15928"/>
    <w:pPr>
      <w:ind w:left="720"/>
      <w:contextualSpacing/>
    </w:pPr>
  </w:style>
  <w:style w:type="character" w:customStyle="1" w:styleId="apple-converted-space">
    <w:name w:val="apple-converted-space"/>
    <w:basedOn w:val="DefaultParagraphFont"/>
    <w:rsid w:val="00427439"/>
  </w:style>
  <w:style w:type="paragraph" w:styleId="NoSpacing">
    <w:name w:val="No Spacing"/>
    <w:basedOn w:val="Normal"/>
    <w:uiPriority w:val="1"/>
    <w:qFormat/>
    <w:rsid w:val="00C06B3D"/>
    <w:pPr>
      <w:suppressAutoHyphens w:val="0"/>
    </w:pPr>
    <w:rPr>
      <w:rFonts w:ascii="Calibri" w:eastAsiaTheme="minorHAns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9444">
      <w:bodyDiv w:val="1"/>
      <w:marLeft w:val="0"/>
      <w:marRight w:val="0"/>
      <w:marTop w:val="0"/>
      <w:marBottom w:val="0"/>
      <w:divBdr>
        <w:top w:val="none" w:sz="0" w:space="0" w:color="auto"/>
        <w:left w:val="none" w:sz="0" w:space="0" w:color="auto"/>
        <w:bottom w:val="none" w:sz="0" w:space="0" w:color="auto"/>
        <w:right w:val="none" w:sz="0" w:space="0" w:color="auto"/>
      </w:divBdr>
    </w:div>
    <w:div w:id="677468352">
      <w:bodyDiv w:val="1"/>
      <w:marLeft w:val="0"/>
      <w:marRight w:val="0"/>
      <w:marTop w:val="0"/>
      <w:marBottom w:val="0"/>
      <w:divBdr>
        <w:top w:val="none" w:sz="0" w:space="0" w:color="auto"/>
        <w:left w:val="none" w:sz="0" w:space="0" w:color="auto"/>
        <w:bottom w:val="none" w:sz="0" w:space="0" w:color="auto"/>
        <w:right w:val="none" w:sz="0" w:space="0" w:color="auto"/>
      </w:divBdr>
    </w:div>
    <w:div w:id="1063865994">
      <w:bodyDiv w:val="1"/>
      <w:marLeft w:val="0"/>
      <w:marRight w:val="0"/>
      <w:marTop w:val="0"/>
      <w:marBottom w:val="0"/>
      <w:divBdr>
        <w:top w:val="none" w:sz="0" w:space="0" w:color="auto"/>
        <w:left w:val="none" w:sz="0" w:space="0" w:color="auto"/>
        <w:bottom w:val="none" w:sz="0" w:space="0" w:color="auto"/>
        <w:right w:val="none" w:sz="0" w:space="0" w:color="auto"/>
      </w:divBdr>
    </w:div>
    <w:div w:id="1185245161">
      <w:bodyDiv w:val="1"/>
      <w:marLeft w:val="0"/>
      <w:marRight w:val="0"/>
      <w:marTop w:val="0"/>
      <w:marBottom w:val="0"/>
      <w:divBdr>
        <w:top w:val="none" w:sz="0" w:space="0" w:color="auto"/>
        <w:left w:val="none" w:sz="0" w:space="0" w:color="auto"/>
        <w:bottom w:val="none" w:sz="0" w:space="0" w:color="auto"/>
        <w:right w:val="none" w:sz="0" w:space="0" w:color="auto"/>
      </w:divBdr>
    </w:div>
    <w:div w:id="1472552184">
      <w:bodyDiv w:val="1"/>
      <w:marLeft w:val="0"/>
      <w:marRight w:val="0"/>
      <w:marTop w:val="0"/>
      <w:marBottom w:val="0"/>
      <w:divBdr>
        <w:top w:val="none" w:sz="0" w:space="0" w:color="auto"/>
        <w:left w:val="none" w:sz="0" w:space="0" w:color="auto"/>
        <w:bottom w:val="none" w:sz="0" w:space="0" w:color="auto"/>
        <w:right w:val="none" w:sz="0" w:space="0" w:color="auto"/>
      </w:divBdr>
      <w:divsChild>
        <w:div w:id="969213883">
          <w:marLeft w:val="720"/>
          <w:marRight w:val="0"/>
          <w:marTop w:val="0"/>
          <w:marBottom w:val="0"/>
          <w:divBdr>
            <w:top w:val="none" w:sz="0" w:space="0" w:color="auto"/>
            <w:left w:val="none" w:sz="0" w:space="0" w:color="auto"/>
            <w:bottom w:val="none" w:sz="0" w:space="0" w:color="auto"/>
            <w:right w:val="none" w:sz="0" w:space="0" w:color="auto"/>
          </w:divBdr>
        </w:div>
        <w:div w:id="1402870318">
          <w:marLeft w:val="720"/>
          <w:marRight w:val="0"/>
          <w:marTop w:val="0"/>
          <w:marBottom w:val="0"/>
          <w:divBdr>
            <w:top w:val="none" w:sz="0" w:space="0" w:color="auto"/>
            <w:left w:val="none" w:sz="0" w:space="0" w:color="auto"/>
            <w:bottom w:val="none" w:sz="0" w:space="0" w:color="auto"/>
            <w:right w:val="none" w:sz="0" w:space="0" w:color="auto"/>
          </w:divBdr>
        </w:div>
      </w:divsChild>
    </w:div>
    <w:div w:id="1635523354">
      <w:bodyDiv w:val="1"/>
      <w:marLeft w:val="0"/>
      <w:marRight w:val="0"/>
      <w:marTop w:val="0"/>
      <w:marBottom w:val="0"/>
      <w:divBdr>
        <w:top w:val="none" w:sz="0" w:space="0" w:color="auto"/>
        <w:left w:val="none" w:sz="0" w:space="0" w:color="auto"/>
        <w:bottom w:val="none" w:sz="0" w:space="0" w:color="auto"/>
        <w:right w:val="none" w:sz="0" w:space="0" w:color="auto"/>
      </w:divBdr>
    </w:div>
    <w:div w:id="19761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myakumar819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BBA61-A0F0-42BB-8BE1-C64A7AB0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Neelima resume</vt:lpstr>
    </vt:vector>
  </TitlesOfParts>
  <Company>Unibet</Company>
  <LinksUpToDate>false</LinksUpToDate>
  <CharactersWithSpaces>10215</CharactersWithSpaces>
  <SharedDoc>false</SharedDoc>
  <HLinks>
    <vt:vector size="6" baseType="variant">
      <vt:variant>
        <vt:i4>3932166</vt:i4>
      </vt:variant>
      <vt:variant>
        <vt:i4>0</vt:i4>
      </vt:variant>
      <vt:variant>
        <vt:i4>0</vt:i4>
      </vt:variant>
      <vt:variant>
        <vt:i4>5</vt:i4>
      </vt:variant>
      <vt:variant>
        <vt:lpwstr>mailto:k.neelima738@gmail.com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Neelima resume</dc:title>
  <dc:creator>naukri.com</dc:creator>
  <cp:lastModifiedBy>Sanagari, Prasanth (Cognizant)</cp:lastModifiedBy>
  <cp:revision>2</cp:revision>
  <cp:lastPrinted>2015-08-06T13:36:00Z</cp:lastPrinted>
  <dcterms:created xsi:type="dcterms:W3CDTF">2017-10-03T07:13:00Z</dcterms:created>
  <dcterms:modified xsi:type="dcterms:W3CDTF">2017-10-03T07:13:00Z</dcterms:modified>
</cp:coreProperties>
</file>